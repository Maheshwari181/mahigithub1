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4084D" w:rsidRDefault="0004084D" w:rsidP="008A0DE4">
      <w:pPr>
        <w:spacing w:line="276" w:lineRule="auto"/>
        <w:ind w:firstLine="720"/>
        <w:jc w:val="both"/>
        <w:rPr>
          <w:rFonts w:asciiTheme="minorHAnsi" w:hAnsiTheme="minorHAnsi" w:cstheme="minorHAnsi"/>
          <w:b/>
        </w:rPr>
      </w:pPr>
    </w:p>
    <w:p w:rsidR="00F45D62" w:rsidRPr="00D704E3" w:rsidRDefault="005644B9" w:rsidP="008A0DE4">
      <w:pPr>
        <w:spacing w:line="276" w:lineRule="auto"/>
        <w:ind w:firstLine="720"/>
        <w:jc w:val="both"/>
        <w:rPr>
          <w:rFonts w:asciiTheme="minorHAnsi" w:hAnsiTheme="minorHAnsi" w:cstheme="minorHAnsi"/>
          <w:b/>
        </w:rPr>
      </w:pPr>
      <w:r w:rsidRPr="00D704E3">
        <w:rPr>
          <w:rFonts w:asciiTheme="minorHAnsi" w:hAnsiTheme="minorHAnsi" w:cstheme="minorHAnsi"/>
          <w:b/>
        </w:rPr>
        <w:t xml:space="preserve">                                      </w:t>
      </w:r>
      <w:r w:rsidR="00E5279A" w:rsidRPr="00D704E3">
        <w:rPr>
          <w:rFonts w:asciiTheme="minorHAnsi" w:hAnsiTheme="minorHAnsi" w:cstheme="minorHAnsi"/>
          <w:b/>
        </w:rPr>
        <w:t xml:space="preserve">       </w:t>
      </w:r>
      <w:r w:rsidRPr="00D704E3">
        <w:rPr>
          <w:rFonts w:asciiTheme="minorHAnsi" w:hAnsiTheme="minorHAnsi" w:cstheme="minorHAnsi"/>
          <w:b/>
        </w:rPr>
        <w:t xml:space="preserve">   </w:t>
      </w:r>
      <w:r w:rsidR="007153BB" w:rsidRPr="00D704E3">
        <w:rPr>
          <w:rFonts w:asciiTheme="minorHAnsi" w:hAnsiTheme="minorHAnsi" w:cstheme="minorHAnsi"/>
          <w:b/>
        </w:rPr>
        <w:tab/>
      </w:r>
      <w:r w:rsidR="00AB153D">
        <w:rPr>
          <w:rFonts w:asciiTheme="minorHAnsi" w:hAnsiTheme="minorHAnsi" w:cstheme="minorHAnsi"/>
          <w:b/>
        </w:rPr>
        <w:t xml:space="preserve">       </w:t>
      </w:r>
      <w:r w:rsidR="002C6587" w:rsidRPr="00D704E3">
        <w:rPr>
          <w:rFonts w:asciiTheme="minorHAnsi" w:hAnsiTheme="minorHAnsi" w:cstheme="minorHAnsi"/>
          <w:b/>
        </w:rPr>
        <w:t>Naresh G</w:t>
      </w:r>
      <w:r w:rsidR="00AE5880" w:rsidRPr="00D704E3">
        <w:rPr>
          <w:rFonts w:asciiTheme="minorHAnsi" w:hAnsiTheme="minorHAnsi" w:cstheme="minorHAnsi"/>
          <w:b/>
        </w:rPr>
        <w:t>oura</w:t>
      </w:r>
    </w:p>
    <w:p w:rsidR="00F45D62" w:rsidRPr="00D704E3" w:rsidRDefault="005644B9" w:rsidP="008A0DE4">
      <w:pPr>
        <w:keepNext/>
        <w:keepLines/>
        <w:spacing w:line="276" w:lineRule="auto"/>
        <w:jc w:val="both"/>
        <w:rPr>
          <w:rFonts w:asciiTheme="minorHAnsi" w:hAnsiTheme="minorHAnsi" w:cstheme="minorHAnsi"/>
        </w:rPr>
      </w:pPr>
      <w:r w:rsidRPr="00D704E3">
        <w:rPr>
          <w:rFonts w:asciiTheme="minorHAnsi" w:hAnsiTheme="minorHAnsi" w:cstheme="minorHAnsi"/>
          <w:b/>
        </w:rPr>
        <w:t xml:space="preserve">        </w:t>
      </w:r>
      <w:r w:rsidR="00F45D62" w:rsidRPr="00D704E3">
        <w:rPr>
          <w:rFonts w:asciiTheme="minorHAnsi" w:hAnsiTheme="minorHAnsi" w:cstheme="minorHAnsi"/>
          <w:b/>
        </w:rPr>
        <w:t>Email:</w:t>
      </w:r>
      <w:r w:rsidR="00F45D62" w:rsidRPr="00D704E3">
        <w:rPr>
          <w:rFonts w:asciiTheme="minorHAnsi" w:hAnsiTheme="minorHAnsi" w:cstheme="minorHAnsi"/>
        </w:rPr>
        <w:t xml:space="preserve"> </w:t>
      </w:r>
      <w:hyperlink r:id="rId8" w:history="1">
        <w:r w:rsidR="00557E3E" w:rsidRPr="00F73B28">
          <w:rPr>
            <w:rStyle w:val="Hyperlink"/>
            <w:rFonts w:asciiTheme="minorHAnsi" w:hAnsiTheme="minorHAnsi" w:cstheme="minorHAnsi"/>
          </w:rPr>
          <w:t>Nareshkumargoura@gmail.com</w:t>
        </w:r>
      </w:hyperlink>
      <w:r w:rsidR="00F45D62" w:rsidRPr="00D704E3">
        <w:rPr>
          <w:rFonts w:asciiTheme="minorHAnsi" w:hAnsiTheme="minorHAnsi" w:cstheme="minorHAnsi"/>
        </w:rPr>
        <w:t xml:space="preserve"> </w:t>
      </w:r>
      <w:r w:rsidR="00F45D62" w:rsidRPr="00D704E3">
        <w:rPr>
          <w:rFonts w:asciiTheme="minorHAnsi" w:hAnsiTheme="minorHAnsi" w:cstheme="minorHAnsi"/>
        </w:rPr>
        <w:tab/>
        <w:t xml:space="preserve">  </w:t>
      </w:r>
      <w:r w:rsidR="00F45D62" w:rsidRPr="00D704E3">
        <w:rPr>
          <w:rFonts w:asciiTheme="minorHAnsi" w:hAnsiTheme="minorHAnsi" w:cstheme="minorHAnsi"/>
          <w:b/>
        </w:rPr>
        <w:t xml:space="preserve">  </w:t>
      </w:r>
      <w:r w:rsidRPr="00D704E3">
        <w:rPr>
          <w:rFonts w:asciiTheme="minorHAnsi" w:hAnsiTheme="minorHAnsi" w:cstheme="minorHAnsi"/>
          <w:b/>
        </w:rPr>
        <w:t xml:space="preserve">                                            </w:t>
      </w:r>
      <w:r w:rsidR="00D704E3" w:rsidRPr="00D704E3">
        <w:rPr>
          <w:rFonts w:asciiTheme="minorHAnsi" w:hAnsiTheme="minorHAnsi" w:cstheme="minorHAnsi"/>
          <w:b/>
        </w:rPr>
        <w:t xml:space="preserve">                        </w:t>
      </w:r>
      <w:r w:rsidR="00304C43" w:rsidRPr="00D704E3">
        <w:rPr>
          <w:rFonts w:asciiTheme="minorHAnsi" w:hAnsiTheme="minorHAnsi" w:cstheme="minorHAnsi"/>
          <w:b/>
        </w:rPr>
        <w:t xml:space="preserve"> </w:t>
      </w:r>
      <w:r w:rsidR="00F45D62" w:rsidRPr="00D704E3">
        <w:rPr>
          <w:rFonts w:asciiTheme="minorHAnsi" w:hAnsiTheme="minorHAnsi" w:cstheme="minorHAnsi"/>
          <w:b/>
        </w:rPr>
        <w:t>M</w:t>
      </w:r>
      <w:r w:rsidR="00304C43" w:rsidRPr="00D704E3">
        <w:rPr>
          <w:rFonts w:asciiTheme="minorHAnsi" w:hAnsiTheme="minorHAnsi" w:cstheme="minorHAnsi"/>
          <w:b/>
        </w:rPr>
        <w:t xml:space="preserve">obile: </w:t>
      </w:r>
      <w:r w:rsidR="00F45D62" w:rsidRPr="00D704E3">
        <w:rPr>
          <w:rFonts w:asciiTheme="minorHAnsi" w:hAnsiTheme="minorHAnsi" w:cstheme="minorHAnsi"/>
        </w:rPr>
        <w:t xml:space="preserve"> + 919848286384</w:t>
      </w:r>
    </w:p>
    <w:p w:rsidR="00F45D62" w:rsidRPr="00D704E3" w:rsidRDefault="00F45D62" w:rsidP="008A0DE4">
      <w:pPr>
        <w:pBdr>
          <w:bottom w:val="double" w:sz="40" w:space="1" w:color="000000"/>
        </w:pBdr>
        <w:spacing w:line="276" w:lineRule="auto"/>
        <w:jc w:val="both"/>
        <w:rPr>
          <w:rFonts w:asciiTheme="minorHAnsi" w:hAnsiTheme="minorHAnsi" w:cstheme="minorHAnsi"/>
        </w:rPr>
      </w:pPr>
    </w:p>
    <w:p w:rsidR="00F45D62" w:rsidRPr="00D704E3" w:rsidRDefault="00F45D62" w:rsidP="008A0DE4">
      <w:pPr>
        <w:tabs>
          <w:tab w:val="left" w:pos="0"/>
        </w:tabs>
        <w:spacing w:line="276" w:lineRule="auto"/>
        <w:jc w:val="both"/>
        <w:rPr>
          <w:rFonts w:asciiTheme="minorHAnsi" w:hAnsiTheme="minorHAnsi" w:cstheme="minorHAnsi"/>
        </w:rPr>
      </w:pPr>
    </w:p>
    <w:p w:rsidR="00E5279A" w:rsidRPr="00D704E3" w:rsidRDefault="00E5279A" w:rsidP="008A0DE4">
      <w:pPr>
        <w:tabs>
          <w:tab w:val="left" w:pos="2160"/>
          <w:tab w:val="left" w:pos="4320"/>
        </w:tabs>
        <w:spacing w:line="276" w:lineRule="auto"/>
        <w:jc w:val="both"/>
        <w:rPr>
          <w:rFonts w:asciiTheme="minorHAnsi" w:hAnsiTheme="minorHAnsi" w:cstheme="minorHAnsi"/>
          <w:b/>
          <w:snapToGrid w:val="0"/>
          <w:color w:val="0000FF"/>
        </w:rPr>
      </w:pPr>
      <w:r w:rsidRPr="00D704E3">
        <w:rPr>
          <w:rFonts w:asciiTheme="minorHAnsi" w:hAnsiTheme="minorHAnsi" w:cstheme="minorHAnsi"/>
          <w:b/>
          <w:snapToGrid w:val="0"/>
          <w:color w:val="000000"/>
        </w:rPr>
        <w:t>Seeking assignments in Process Management / Operations / Customer Support with an organi</w:t>
      </w:r>
      <w:r w:rsidR="007153BB" w:rsidRPr="00D704E3">
        <w:rPr>
          <w:rFonts w:asciiTheme="minorHAnsi" w:hAnsiTheme="minorHAnsi" w:cstheme="minorHAnsi"/>
          <w:b/>
          <w:snapToGrid w:val="0"/>
          <w:color w:val="000000"/>
        </w:rPr>
        <w:t>z</w:t>
      </w:r>
      <w:r w:rsidRPr="00D704E3">
        <w:rPr>
          <w:rFonts w:asciiTheme="minorHAnsi" w:hAnsiTheme="minorHAnsi" w:cstheme="minorHAnsi"/>
          <w:b/>
          <w:snapToGrid w:val="0"/>
          <w:color w:val="000000"/>
        </w:rPr>
        <w:t xml:space="preserve">ation of high </w:t>
      </w:r>
      <w:r w:rsidRPr="00D704E3">
        <w:rPr>
          <w:rFonts w:asciiTheme="minorHAnsi" w:hAnsiTheme="minorHAnsi" w:cstheme="minorHAnsi"/>
          <w:b/>
          <w:snapToGrid w:val="0"/>
        </w:rPr>
        <w:t>repute</w:t>
      </w:r>
    </w:p>
    <w:p w:rsidR="00E5279A" w:rsidRPr="00D704E3" w:rsidRDefault="00E5279A" w:rsidP="008A0DE4">
      <w:pPr>
        <w:tabs>
          <w:tab w:val="left" w:pos="2160"/>
          <w:tab w:val="left" w:pos="4320"/>
        </w:tabs>
        <w:spacing w:line="276" w:lineRule="auto"/>
        <w:jc w:val="both"/>
        <w:rPr>
          <w:rFonts w:asciiTheme="minorHAnsi" w:hAnsiTheme="minorHAnsi" w:cstheme="minorHAnsi"/>
          <w:snapToGrid w:val="0"/>
          <w:color w:val="000000"/>
        </w:rPr>
      </w:pPr>
    </w:p>
    <w:p w:rsidR="00E5279A" w:rsidRPr="00D704E3" w:rsidRDefault="00E5279A" w:rsidP="008A0DE4">
      <w:pPr>
        <w:shd w:val="pct12" w:color="auto" w:fill="auto"/>
        <w:spacing w:line="276" w:lineRule="auto"/>
        <w:jc w:val="both"/>
        <w:rPr>
          <w:rFonts w:asciiTheme="minorHAnsi" w:hAnsiTheme="minorHAnsi" w:cstheme="minorHAnsi"/>
          <w:b/>
        </w:rPr>
      </w:pPr>
      <w:r w:rsidRPr="00D704E3">
        <w:rPr>
          <w:rFonts w:asciiTheme="minorHAnsi" w:hAnsiTheme="minorHAnsi" w:cstheme="minorHAnsi"/>
          <w:b/>
        </w:rPr>
        <w:t>Professional Synopsis</w:t>
      </w:r>
    </w:p>
    <w:p w:rsidR="00D704E3" w:rsidRPr="00D704E3" w:rsidRDefault="00D704E3" w:rsidP="008A0DE4">
      <w:pPr>
        <w:pStyle w:val="NoSpacing"/>
        <w:numPr>
          <w:ilvl w:val="0"/>
          <w:numId w:val="15"/>
        </w:numPr>
        <w:spacing w:line="276" w:lineRule="auto"/>
        <w:jc w:val="both"/>
        <w:rPr>
          <w:rFonts w:asciiTheme="minorHAnsi" w:hAnsiTheme="minorHAnsi" w:cstheme="minorHAnsi"/>
          <w:sz w:val="20"/>
          <w:szCs w:val="20"/>
        </w:rPr>
      </w:pPr>
      <w:r w:rsidRPr="00D704E3">
        <w:rPr>
          <w:rFonts w:asciiTheme="minorHAnsi" w:hAnsiTheme="minorHAnsi" w:cstheme="minorHAnsi"/>
          <w:sz w:val="20"/>
          <w:szCs w:val="20"/>
        </w:rPr>
        <w:t xml:space="preserve">An </w:t>
      </w:r>
      <w:r w:rsidR="009B3027">
        <w:rPr>
          <w:rFonts w:asciiTheme="minorHAnsi" w:hAnsiTheme="minorHAnsi" w:cstheme="minorHAnsi"/>
          <w:sz w:val="20"/>
          <w:szCs w:val="20"/>
        </w:rPr>
        <w:t>Astute Professional with over 14</w:t>
      </w:r>
      <w:r w:rsidRPr="00D704E3">
        <w:rPr>
          <w:rFonts w:asciiTheme="minorHAnsi" w:hAnsiTheme="minorHAnsi" w:cstheme="minorHAnsi"/>
          <w:sz w:val="20"/>
          <w:szCs w:val="20"/>
        </w:rPr>
        <w:t xml:space="preserve"> years of experience in the areas of process management, operations, delivery, training and development.</w:t>
      </w:r>
    </w:p>
    <w:p w:rsidR="00D704E3" w:rsidRPr="00D704E3" w:rsidRDefault="00D704E3" w:rsidP="008A0DE4">
      <w:pPr>
        <w:pStyle w:val="NoSpacing"/>
        <w:numPr>
          <w:ilvl w:val="0"/>
          <w:numId w:val="15"/>
        </w:numPr>
        <w:spacing w:line="276" w:lineRule="auto"/>
        <w:jc w:val="both"/>
        <w:rPr>
          <w:rFonts w:asciiTheme="minorHAnsi" w:hAnsiTheme="minorHAnsi" w:cstheme="minorHAnsi"/>
          <w:sz w:val="20"/>
          <w:szCs w:val="20"/>
        </w:rPr>
      </w:pPr>
      <w:r w:rsidRPr="00D704E3">
        <w:rPr>
          <w:rFonts w:asciiTheme="minorHAnsi" w:hAnsiTheme="minorHAnsi" w:cstheme="minorHAnsi"/>
          <w:sz w:val="20"/>
          <w:szCs w:val="20"/>
        </w:rPr>
        <w:t>Reviewing and prioritizing the requests placed by the clients.</w:t>
      </w:r>
    </w:p>
    <w:p w:rsidR="00D704E3" w:rsidRPr="00D704E3" w:rsidRDefault="00D704E3" w:rsidP="008A0DE4">
      <w:pPr>
        <w:pStyle w:val="NoSpacing"/>
        <w:numPr>
          <w:ilvl w:val="0"/>
          <w:numId w:val="15"/>
        </w:numPr>
        <w:spacing w:line="276" w:lineRule="auto"/>
        <w:jc w:val="both"/>
        <w:rPr>
          <w:rFonts w:asciiTheme="minorHAnsi" w:hAnsiTheme="minorHAnsi" w:cstheme="minorHAnsi"/>
          <w:sz w:val="20"/>
          <w:szCs w:val="20"/>
        </w:rPr>
      </w:pPr>
      <w:r w:rsidRPr="00D704E3">
        <w:rPr>
          <w:rFonts w:asciiTheme="minorHAnsi" w:hAnsiTheme="minorHAnsi" w:cstheme="minorHAnsi"/>
          <w:sz w:val="20"/>
          <w:szCs w:val="20"/>
        </w:rPr>
        <w:t>Ensuring the requests are completed thoroughly and accurately within the appropriate time frame</w:t>
      </w:r>
    </w:p>
    <w:p w:rsidR="00D704E3" w:rsidRPr="00D704E3" w:rsidRDefault="00D704E3" w:rsidP="008A0DE4">
      <w:pPr>
        <w:pStyle w:val="NoSpacing"/>
        <w:numPr>
          <w:ilvl w:val="0"/>
          <w:numId w:val="15"/>
        </w:numPr>
        <w:spacing w:line="276" w:lineRule="auto"/>
        <w:jc w:val="both"/>
        <w:rPr>
          <w:rFonts w:asciiTheme="minorHAnsi" w:hAnsiTheme="minorHAnsi" w:cstheme="minorHAnsi"/>
          <w:sz w:val="20"/>
          <w:szCs w:val="20"/>
        </w:rPr>
      </w:pPr>
      <w:r w:rsidRPr="00D704E3">
        <w:rPr>
          <w:rFonts w:asciiTheme="minorHAnsi" w:hAnsiTheme="minorHAnsi" w:cstheme="minorHAnsi"/>
          <w:sz w:val="20"/>
          <w:szCs w:val="20"/>
        </w:rPr>
        <w:t>Take an active role in meeting the Client SLA's</w:t>
      </w:r>
      <w:r w:rsidR="00171B6A">
        <w:rPr>
          <w:rFonts w:asciiTheme="minorHAnsi" w:hAnsiTheme="minorHAnsi" w:cstheme="minorHAnsi"/>
          <w:sz w:val="20"/>
          <w:szCs w:val="20"/>
        </w:rPr>
        <w:t>.</w:t>
      </w:r>
    </w:p>
    <w:p w:rsidR="00D704E3" w:rsidRPr="00D704E3" w:rsidRDefault="00D704E3" w:rsidP="008A0DE4">
      <w:pPr>
        <w:pStyle w:val="NoSpacing"/>
        <w:numPr>
          <w:ilvl w:val="0"/>
          <w:numId w:val="15"/>
        </w:numPr>
        <w:spacing w:line="276" w:lineRule="auto"/>
        <w:jc w:val="both"/>
        <w:rPr>
          <w:rFonts w:asciiTheme="minorHAnsi" w:hAnsiTheme="minorHAnsi" w:cstheme="minorHAnsi"/>
          <w:sz w:val="20"/>
          <w:szCs w:val="20"/>
        </w:rPr>
      </w:pPr>
      <w:r w:rsidRPr="00D704E3">
        <w:rPr>
          <w:rFonts w:asciiTheme="minorHAnsi" w:hAnsiTheme="minorHAnsi" w:cstheme="minorHAnsi"/>
          <w:sz w:val="20"/>
          <w:szCs w:val="20"/>
        </w:rPr>
        <w:t>Track team metrics in a detailed and timely manner; proactively monitor Service Measures and    escala</w:t>
      </w:r>
      <w:r w:rsidR="00171B6A">
        <w:rPr>
          <w:rFonts w:asciiTheme="minorHAnsi" w:hAnsiTheme="minorHAnsi" w:cstheme="minorHAnsi"/>
          <w:sz w:val="20"/>
          <w:szCs w:val="20"/>
        </w:rPr>
        <w:t>te any potential service issues.</w:t>
      </w:r>
    </w:p>
    <w:p w:rsidR="00D704E3" w:rsidRPr="00D704E3" w:rsidRDefault="00D704E3" w:rsidP="008A0DE4">
      <w:pPr>
        <w:pStyle w:val="NoSpacing"/>
        <w:numPr>
          <w:ilvl w:val="0"/>
          <w:numId w:val="15"/>
        </w:numPr>
        <w:spacing w:line="276" w:lineRule="auto"/>
        <w:jc w:val="both"/>
        <w:rPr>
          <w:rFonts w:asciiTheme="minorHAnsi" w:hAnsiTheme="minorHAnsi" w:cstheme="minorHAnsi"/>
          <w:sz w:val="20"/>
          <w:szCs w:val="20"/>
        </w:rPr>
      </w:pPr>
      <w:r w:rsidRPr="00D704E3">
        <w:rPr>
          <w:rFonts w:asciiTheme="minorHAnsi" w:hAnsiTheme="minorHAnsi" w:cstheme="minorHAnsi"/>
          <w:sz w:val="20"/>
          <w:szCs w:val="20"/>
        </w:rPr>
        <w:t>Responsible for team members Performance Evaluation, Career Counselling and Recognition</w:t>
      </w:r>
      <w:r w:rsidR="00171B6A">
        <w:rPr>
          <w:rFonts w:asciiTheme="minorHAnsi" w:hAnsiTheme="minorHAnsi" w:cstheme="minorHAnsi"/>
          <w:sz w:val="20"/>
          <w:szCs w:val="20"/>
        </w:rPr>
        <w:t>.</w:t>
      </w:r>
      <w:r w:rsidRPr="00D704E3">
        <w:rPr>
          <w:rFonts w:asciiTheme="minorHAnsi" w:hAnsiTheme="minorHAnsi" w:cstheme="minorHAnsi"/>
          <w:sz w:val="20"/>
          <w:szCs w:val="20"/>
        </w:rPr>
        <w:t xml:space="preserve"> </w:t>
      </w:r>
    </w:p>
    <w:p w:rsidR="00D704E3" w:rsidRPr="00D704E3" w:rsidRDefault="00D704E3" w:rsidP="008A0DE4">
      <w:pPr>
        <w:pStyle w:val="NoSpacing"/>
        <w:numPr>
          <w:ilvl w:val="0"/>
          <w:numId w:val="15"/>
        </w:numPr>
        <w:spacing w:line="276" w:lineRule="auto"/>
        <w:jc w:val="both"/>
        <w:rPr>
          <w:rFonts w:asciiTheme="minorHAnsi" w:hAnsiTheme="minorHAnsi" w:cstheme="minorHAnsi"/>
          <w:sz w:val="20"/>
          <w:szCs w:val="20"/>
        </w:rPr>
      </w:pPr>
      <w:r w:rsidRPr="00D704E3">
        <w:rPr>
          <w:rFonts w:asciiTheme="minorHAnsi" w:hAnsiTheme="minorHAnsi" w:cstheme="minorHAnsi"/>
          <w:sz w:val="20"/>
          <w:szCs w:val="20"/>
        </w:rPr>
        <w:t>Provide appropriate support and ensure compliance in followed as per client policies/practices</w:t>
      </w:r>
      <w:r w:rsidR="00171B6A">
        <w:rPr>
          <w:rFonts w:asciiTheme="minorHAnsi" w:hAnsiTheme="minorHAnsi" w:cstheme="minorHAnsi"/>
          <w:sz w:val="20"/>
          <w:szCs w:val="20"/>
        </w:rPr>
        <w:t>.</w:t>
      </w:r>
    </w:p>
    <w:p w:rsidR="00D704E3" w:rsidRPr="00D704E3" w:rsidRDefault="00D704E3" w:rsidP="008A0DE4">
      <w:pPr>
        <w:pStyle w:val="NoSpacing"/>
        <w:numPr>
          <w:ilvl w:val="0"/>
          <w:numId w:val="15"/>
        </w:numPr>
        <w:spacing w:line="276" w:lineRule="auto"/>
        <w:jc w:val="both"/>
        <w:rPr>
          <w:rFonts w:asciiTheme="minorHAnsi" w:hAnsiTheme="minorHAnsi" w:cstheme="minorHAnsi"/>
          <w:sz w:val="20"/>
          <w:szCs w:val="20"/>
        </w:rPr>
      </w:pPr>
      <w:r w:rsidRPr="00D704E3">
        <w:rPr>
          <w:rFonts w:asciiTheme="minorHAnsi" w:hAnsiTheme="minorHAnsi" w:cstheme="minorHAnsi"/>
          <w:sz w:val="20"/>
          <w:szCs w:val="20"/>
        </w:rPr>
        <w:t>Maintain up-to-date knowledge of client policies, statutory</w:t>
      </w:r>
      <w:r w:rsidR="00171B6A">
        <w:rPr>
          <w:rFonts w:asciiTheme="minorHAnsi" w:hAnsiTheme="minorHAnsi" w:cstheme="minorHAnsi"/>
          <w:sz w:val="20"/>
          <w:szCs w:val="20"/>
        </w:rPr>
        <w:t xml:space="preserve"> </w:t>
      </w:r>
      <w:r w:rsidRPr="00D704E3">
        <w:rPr>
          <w:rFonts w:asciiTheme="minorHAnsi" w:hAnsiTheme="minorHAnsi" w:cstheme="minorHAnsi"/>
          <w:sz w:val="20"/>
          <w:szCs w:val="20"/>
        </w:rPr>
        <w:t>requirements and special handling procedures</w:t>
      </w:r>
      <w:r w:rsidR="00171B6A">
        <w:rPr>
          <w:rFonts w:asciiTheme="minorHAnsi" w:hAnsiTheme="minorHAnsi" w:cstheme="minorHAnsi"/>
          <w:sz w:val="20"/>
          <w:szCs w:val="20"/>
        </w:rPr>
        <w:t>.</w:t>
      </w:r>
    </w:p>
    <w:p w:rsidR="00D704E3" w:rsidRPr="00D704E3" w:rsidRDefault="00D704E3" w:rsidP="008A0DE4">
      <w:pPr>
        <w:pStyle w:val="NoSpacing"/>
        <w:numPr>
          <w:ilvl w:val="0"/>
          <w:numId w:val="15"/>
        </w:numPr>
        <w:spacing w:line="276" w:lineRule="auto"/>
        <w:jc w:val="both"/>
        <w:rPr>
          <w:rFonts w:asciiTheme="minorHAnsi" w:hAnsiTheme="minorHAnsi" w:cstheme="minorHAnsi"/>
          <w:sz w:val="20"/>
          <w:szCs w:val="20"/>
        </w:rPr>
      </w:pPr>
      <w:r w:rsidRPr="00D704E3">
        <w:rPr>
          <w:rFonts w:asciiTheme="minorHAnsi" w:hAnsiTheme="minorHAnsi" w:cstheme="minorHAnsi"/>
          <w:sz w:val="20"/>
          <w:szCs w:val="20"/>
        </w:rPr>
        <w:t>Required to identify, assess, and resolve complex issues/problems within own area of responsibility and operating largely independently</w:t>
      </w:r>
      <w:r w:rsidR="00171B6A">
        <w:rPr>
          <w:rFonts w:asciiTheme="minorHAnsi" w:hAnsiTheme="minorHAnsi" w:cstheme="minorHAnsi"/>
          <w:sz w:val="20"/>
          <w:szCs w:val="20"/>
        </w:rPr>
        <w:t>.</w:t>
      </w:r>
    </w:p>
    <w:p w:rsidR="00D704E3" w:rsidRPr="00D704E3" w:rsidRDefault="00D704E3" w:rsidP="008A0DE4">
      <w:pPr>
        <w:pStyle w:val="NoSpacing"/>
        <w:numPr>
          <w:ilvl w:val="0"/>
          <w:numId w:val="15"/>
        </w:numPr>
        <w:spacing w:line="276" w:lineRule="auto"/>
        <w:jc w:val="both"/>
        <w:rPr>
          <w:rFonts w:asciiTheme="minorHAnsi" w:hAnsiTheme="minorHAnsi" w:cstheme="minorHAnsi"/>
          <w:sz w:val="20"/>
          <w:szCs w:val="20"/>
        </w:rPr>
      </w:pPr>
      <w:r w:rsidRPr="00D704E3">
        <w:rPr>
          <w:rFonts w:asciiTheme="minorHAnsi" w:hAnsiTheme="minorHAnsi" w:cstheme="minorHAnsi"/>
          <w:sz w:val="20"/>
          <w:szCs w:val="20"/>
        </w:rPr>
        <w:t>Prioritize own activities and assist team members as needed in order to meet client deadlines and quality standards</w:t>
      </w:r>
      <w:r w:rsidR="00171B6A">
        <w:rPr>
          <w:rFonts w:asciiTheme="minorHAnsi" w:hAnsiTheme="minorHAnsi" w:cstheme="minorHAnsi"/>
          <w:sz w:val="20"/>
          <w:szCs w:val="20"/>
        </w:rPr>
        <w:t>.</w:t>
      </w:r>
    </w:p>
    <w:p w:rsidR="00D704E3" w:rsidRPr="00D704E3" w:rsidRDefault="00D704E3" w:rsidP="008A0DE4">
      <w:pPr>
        <w:pStyle w:val="NoSpacing"/>
        <w:numPr>
          <w:ilvl w:val="0"/>
          <w:numId w:val="15"/>
        </w:numPr>
        <w:spacing w:line="276" w:lineRule="auto"/>
        <w:jc w:val="both"/>
        <w:rPr>
          <w:rFonts w:asciiTheme="minorHAnsi" w:hAnsiTheme="minorHAnsi" w:cstheme="minorHAnsi"/>
          <w:sz w:val="20"/>
          <w:szCs w:val="20"/>
        </w:rPr>
      </w:pPr>
      <w:r w:rsidRPr="00D704E3">
        <w:rPr>
          <w:rFonts w:asciiTheme="minorHAnsi" w:hAnsiTheme="minorHAnsi" w:cstheme="minorHAnsi"/>
          <w:sz w:val="20"/>
          <w:szCs w:val="20"/>
        </w:rPr>
        <w:t>Provide input into process improvement opportunities and may oversee defining standards for new processes and reusable processes</w:t>
      </w:r>
      <w:r w:rsidR="00171B6A">
        <w:rPr>
          <w:rFonts w:asciiTheme="minorHAnsi" w:hAnsiTheme="minorHAnsi" w:cstheme="minorHAnsi"/>
          <w:sz w:val="20"/>
          <w:szCs w:val="20"/>
        </w:rPr>
        <w:t>.</w:t>
      </w:r>
    </w:p>
    <w:p w:rsidR="00D704E3" w:rsidRPr="00D704E3" w:rsidRDefault="00D704E3" w:rsidP="008A0DE4">
      <w:pPr>
        <w:pStyle w:val="NoSpacing"/>
        <w:numPr>
          <w:ilvl w:val="0"/>
          <w:numId w:val="15"/>
        </w:numPr>
        <w:spacing w:line="276" w:lineRule="auto"/>
        <w:jc w:val="both"/>
        <w:rPr>
          <w:rFonts w:asciiTheme="minorHAnsi" w:hAnsiTheme="minorHAnsi" w:cstheme="minorHAnsi"/>
          <w:sz w:val="20"/>
          <w:szCs w:val="20"/>
        </w:rPr>
      </w:pPr>
      <w:r w:rsidRPr="00D704E3">
        <w:rPr>
          <w:rFonts w:asciiTheme="minorHAnsi" w:hAnsiTheme="minorHAnsi" w:cstheme="minorHAnsi"/>
          <w:sz w:val="20"/>
          <w:szCs w:val="20"/>
        </w:rPr>
        <w:t>Leads and sustains a positive work environment that fosters team performance through own work and behaviour</w:t>
      </w:r>
      <w:r w:rsidR="00171B6A">
        <w:rPr>
          <w:rFonts w:asciiTheme="minorHAnsi" w:hAnsiTheme="minorHAnsi" w:cstheme="minorHAnsi"/>
          <w:sz w:val="20"/>
          <w:szCs w:val="20"/>
        </w:rPr>
        <w:t>.</w:t>
      </w:r>
    </w:p>
    <w:p w:rsidR="00D704E3" w:rsidRPr="00D704E3" w:rsidRDefault="00D704E3" w:rsidP="008A0DE4">
      <w:pPr>
        <w:pStyle w:val="NoSpacing"/>
        <w:numPr>
          <w:ilvl w:val="0"/>
          <w:numId w:val="15"/>
        </w:numPr>
        <w:spacing w:line="276" w:lineRule="auto"/>
        <w:jc w:val="both"/>
        <w:rPr>
          <w:rFonts w:asciiTheme="minorHAnsi" w:hAnsiTheme="minorHAnsi" w:cstheme="minorHAnsi"/>
          <w:sz w:val="20"/>
          <w:szCs w:val="20"/>
        </w:rPr>
      </w:pPr>
      <w:r w:rsidRPr="00D704E3">
        <w:rPr>
          <w:rFonts w:asciiTheme="minorHAnsi" w:hAnsiTheme="minorHAnsi" w:cstheme="minorHAnsi"/>
          <w:sz w:val="20"/>
          <w:szCs w:val="20"/>
        </w:rPr>
        <w:t>Oversees the work of others leading a small size team and provides first level advice on procedures/work methods</w:t>
      </w:r>
      <w:r w:rsidR="00171B6A">
        <w:rPr>
          <w:rFonts w:asciiTheme="minorHAnsi" w:hAnsiTheme="minorHAnsi" w:cstheme="minorHAnsi"/>
          <w:sz w:val="20"/>
          <w:szCs w:val="20"/>
        </w:rPr>
        <w:t>.</w:t>
      </w:r>
    </w:p>
    <w:p w:rsidR="00D704E3" w:rsidRPr="00D704E3" w:rsidRDefault="00D704E3" w:rsidP="008A0DE4">
      <w:pPr>
        <w:pStyle w:val="NoSpacing"/>
        <w:numPr>
          <w:ilvl w:val="0"/>
          <w:numId w:val="15"/>
        </w:numPr>
        <w:spacing w:line="276" w:lineRule="auto"/>
        <w:jc w:val="both"/>
        <w:rPr>
          <w:rFonts w:asciiTheme="minorHAnsi" w:hAnsiTheme="minorHAnsi" w:cstheme="minorHAnsi"/>
          <w:sz w:val="20"/>
          <w:szCs w:val="20"/>
        </w:rPr>
      </w:pPr>
      <w:r w:rsidRPr="00D704E3">
        <w:rPr>
          <w:rFonts w:asciiTheme="minorHAnsi" w:hAnsiTheme="minorHAnsi" w:cstheme="minorHAnsi"/>
          <w:sz w:val="20"/>
          <w:szCs w:val="20"/>
        </w:rPr>
        <w:t xml:space="preserve">Monitors and </w:t>
      </w:r>
      <w:r w:rsidRPr="00171B6A">
        <w:rPr>
          <w:rFonts w:asciiTheme="minorHAnsi" w:hAnsiTheme="minorHAnsi" w:cstheme="minorHAnsi"/>
          <w:sz w:val="20"/>
          <w:szCs w:val="20"/>
        </w:rPr>
        <w:t>reviews</w:t>
      </w:r>
      <w:r w:rsidRPr="00D704E3">
        <w:rPr>
          <w:rFonts w:asciiTheme="minorHAnsi" w:hAnsiTheme="minorHAnsi" w:cstheme="minorHAnsi"/>
          <w:sz w:val="20"/>
          <w:szCs w:val="20"/>
        </w:rPr>
        <w:t xml:space="preserve"> incoming requests for completeness</w:t>
      </w:r>
      <w:r w:rsidR="00171B6A">
        <w:rPr>
          <w:rFonts w:asciiTheme="minorHAnsi" w:hAnsiTheme="minorHAnsi" w:cstheme="minorHAnsi"/>
          <w:sz w:val="20"/>
          <w:szCs w:val="20"/>
        </w:rPr>
        <w:t>.</w:t>
      </w:r>
    </w:p>
    <w:p w:rsidR="00D704E3" w:rsidRPr="00D704E3" w:rsidRDefault="00D704E3" w:rsidP="008A0DE4">
      <w:pPr>
        <w:pStyle w:val="NoSpacing"/>
        <w:numPr>
          <w:ilvl w:val="0"/>
          <w:numId w:val="15"/>
        </w:numPr>
        <w:spacing w:line="276" w:lineRule="auto"/>
        <w:jc w:val="both"/>
        <w:rPr>
          <w:rFonts w:asciiTheme="minorHAnsi" w:hAnsiTheme="minorHAnsi" w:cstheme="minorHAnsi"/>
          <w:sz w:val="20"/>
          <w:szCs w:val="20"/>
        </w:rPr>
      </w:pPr>
      <w:r w:rsidRPr="00D704E3">
        <w:rPr>
          <w:rFonts w:asciiTheme="minorHAnsi" w:hAnsiTheme="minorHAnsi" w:cstheme="minorHAnsi"/>
          <w:sz w:val="20"/>
          <w:szCs w:val="20"/>
        </w:rPr>
        <w:t>Participates in cross-functional training and fulfils team back</w:t>
      </w:r>
      <w:r w:rsidR="00171B6A">
        <w:rPr>
          <w:rFonts w:asciiTheme="minorHAnsi" w:hAnsiTheme="minorHAnsi" w:cstheme="minorHAnsi"/>
          <w:sz w:val="20"/>
          <w:szCs w:val="20"/>
        </w:rPr>
        <w:t>up responsibilities as assigned.</w:t>
      </w:r>
    </w:p>
    <w:p w:rsidR="00D704E3" w:rsidRPr="00D704E3" w:rsidRDefault="00D704E3" w:rsidP="008A0DE4">
      <w:pPr>
        <w:pStyle w:val="NoSpacing"/>
        <w:numPr>
          <w:ilvl w:val="0"/>
          <w:numId w:val="15"/>
        </w:numPr>
        <w:spacing w:line="276" w:lineRule="auto"/>
        <w:jc w:val="both"/>
        <w:rPr>
          <w:rFonts w:asciiTheme="minorHAnsi" w:hAnsiTheme="minorHAnsi" w:cstheme="minorHAnsi"/>
          <w:sz w:val="20"/>
          <w:szCs w:val="20"/>
        </w:rPr>
      </w:pPr>
      <w:r w:rsidRPr="00D704E3">
        <w:rPr>
          <w:rFonts w:asciiTheme="minorHAnsi" w:hAnsiTheme="minorHAnsi" w:cstheme="minorHAnsi"/>
          <w:sz w:val="20"/>
          <w:szCs w:val="20"/>
        </w:rPr>
        <w:t>Research and resolves data entry and other discrepancies</w:t>
      </w:r>
      <w:r w:rsidR="00171B6A">
        <w:rPr>
          <w:rFonts w:asciiTheme="minorHAnsi" w:hAnsiTheme="minorHAnsi" w:cstheme="minorHAnsi"/>
          <w:sz w:val="20"/>
          <w:szCs w:val="20"/>
        </w:rPr>
        <w:t>.</w:t>
      </w:r>
    </w:p>
    <w:p w:rsidR="00D704E3" w:rsidRPr="00D704E3" w:rsidRDefault="00D704E3" w:rsidP="008A0DE4">
      <w:pPr>
        <w:pStyle w:val="NoSpacing"/>
        <w:numPr>
          <w:ilvl w:val="0"/>
          <w:numId w:val="15"/>
        </w:numPr>
        <w:spacing w:line="276" w:lineRule="auto"/>
        <w:jc w:val="both"/>
        <w:rPr>
          <w:rFonts w:asciiTheme="minorHAnsi" w:hAnsiTheme="minorHAnsi" w:cstheme="minorHAnsi"/>
          <w:sz w:val="20"/>
          <w:szCs w:val="20"/>
        </w:rPr>
      </w:pPr>
      <w:r w:rsidRPr="00D704E3">
        <w:rPr>
          <w:rFonts w:asciiTheme="minorHAnsi" w:hAnsiTheme="minorHAnsi" w:cstheme="minorHAnsi"/>
          <w:sz w:val="20"/>
          <w:szCs w:val="20"/>
        </w:rPr>
        <w:t>Responsible for implementation of organizational initiatives within own team</w:t>
      </w:r>
      <w:r w:rsidR="00171B6A">
        <w:rPr>
          <w:rFonts w:asciiTheme="minorHAnsi" w:hAnsiTheme="minorHAnsi" w:cstheme="minorHAnsi"/>
          <w:sz w:val="20"/>
          <w:szCs w:val="20"/>
        </w:rPr>
        <w:t>.</w:t>
      </w:r>
    </w:p>
    <w:p w:rsidR="00D704E3" w:rsidRPr="00D704E3" w:rsidRDefault="00D704E3" w:rsidP="008A0DE4">
      <w:pPr>
        <w:pStyle w:val="NoSpacing"/>
        <w:numPr>
          <w:ilvl w:val="0"/>
          <w:numId w:val="15"/>
        </w:numPr>
        <w:spacing w:line="276" w:lineRule="auto"/>
        <w:jc w:val="both"/>
        <w:rPr>
          <w:rFonts w:asciiTheme="minorHAnsi" w:hAnsiTheme="minorHAnsi" w:cstheme="minorHAnsi"/>
          <w:sz w:val="20"/>
          <w:szCs w:val="20"/>
        </w:rPr>
      </w:pPr>
      <w:r w:rsidRPr="00D704E3">
        <w:rPr>
          <w:rFonts w:asciiTheme="minorHAnsi" w:hAnsiTheme="minorHAnsi" w:cstheme="minorHAnsi"/>
          <w:sz w:val="20"/>
          <w:szCs w:val="20"/>
        </w:rPr>
        <w:t>Reads and understands all communications regarding client and HR Services processes to remain current with all job responsibilities</w:t>
      </w:r>
      <w:r w:rsidR="00F7711F">
        <w:rPr>
          <w:rFonts w:asciiTheme="minorHAnsi" w:hAnsiTheme="minorHAnsi" w:cstheme="minorHAnsi"/>
          <w:sz w:val="20"/>
          <w:szCs w:val="20"/>
        </w:rPr>
        <w:t>.</w:t>
      </w:r>
    </w:p>
    <w:p w:rsidR="00D704E3" w:rsidRPr="00D704E3" w:rsidRDefault="00D704E3" w:rsidP="008A0DE4">
      <w:pPr>
        <w:pStyle w:val="NoSpacing"/>
        <w:numPr>
          <w:ilvl w:val="0"/>
          <w:numId w:val="15"/>
        </w:numPr>
        <w:spacing w:line="276" w:lineRule="auto"/>
        <w:jc w:val="both"/>
        <w:rPr>
          <w:rFonts w:asciiTheme="minorHAnsi" w:hAnsiTheme="minorHAnsi" w:cstheme="minorHAnsi"/>
          <w:sz w:val="20"/>
          <w:szCs w:val="20"/>
        </w:rPr>
      </w:pPr>
      <w:r w:rsidRPr="00D704E3">
        <w:rPr>
          <w:rFonts w:asciiTheme="minorHAnsi" w:hAnsiTheme="minorHAnsi" w:cstheme="minorHAnsi"/>
          <w:sz w:val="20"/>
          <w:szCs w:val="20"/>
        </w:rPr>
        <w:t>Perform audits</w:t>
      </w:r>
      <w:r w:rsidR="00F7711F">
        <w:rPr>
          <w:rFonts w:asciiTheme="minorHAnsi" w:hAnsiTheme="minorHAnsi" w:cstheme="minorHAnsi"/>
          <w:sz w:val="20"/>
          <w:szCs w:val="20"/>
        </w:rPr>
        <w:t>.</w:t>
      </w:r>
    </w:p>
    <w:p w:rsidR="00D704E3" w:rsidRDefault="00D704E3" w:rsidP="008A0DE4">
      <w:pPr>
        <w:pStyle w:val="NoSpacing"/>
        <w:numPr>
          <w:ilvl w:val="0"/>
          <w:numId w:val="15"/>
        </w:numPr>
        <w:spacing w:line="276" w:lineRule="auto"/>
        <w:jc w:val="both"/>
        <w:rPr>
          <w:rFonts w:asciiTheme="minorHAnsi" w:hAnsiTheme="minorHAnsi" w:cstheme="minorHAnsi"/>
          <w:sz w:val="20"/>
          <w:szCs w:val="20"/>
        </w:rPr>
      </w:pPr>
      <w:r w:rsidRPr="00D704E3">
        <w:rPr>
          <w:rFonts w:asciiTheme="minorHAnsi" w:hAnsiTheme="minorHAnsi" w:cstheme="minorHAnsi"/>
          <w:sz w:val="20"/>
          <w:szCs w:val="20"/>
        </w:rPr>
        <w:t>Ensures that all of the above responsibilities occur in accordance with the Statement of Work and Service Level Agreement with Clients</w:t>
      </w:r>
      <w:r>
        <w:rPr>
          <w:rFonts w:asciiTheme="minorHAnsi" w:hAnsiTheme="minorHAnsi" w:cstheme="minorHAnsi"/>
          <w:sz w:val="20"/>
          <w:szCs w:val="20"/>
        </w:rPr>
        <w:t>.</w:t>
      </w:r>
    </w:p>
    <w:p w:rsidR="00D704E3" w:rsidRDefault="00D704E3" w:rsidP="008A0DE4">
      <w:pPr>
        <w:pStyle w:val="NoSpacing"/>
        <w:spacing w:line="276" w:lineRule="auto"/>
        <w:ind w:left="720"/>
        <w:jc w:val="both"/>
        <w:rPr>
          <w:rFonts w:asciiTheme="minorHAnsi" w:hAnsiTheme="minorHAnsi" w:cstheme="minorHAnsi"/>
          <w:sz w:val="20"/>
          <w:szCs w:val="20"/>
        </w:rPr>
      </w:pPr>
    </w:p>
    <w:p w:rsidR="00D704E3" w:rsidRPr="00D704E3" w:rsidRDefault="00D704E3" w:rsidP="008A0DE4">
      <w:pPr>
        <w:shd w:val="pct12" w:color="auto" w:fill="auto"/>
        <w:spacing w:line="276" w:lineRule="auto"/>
        <w:jc w:val="both"/>
        <w:rPr>
          <w:rFonts w:asciiTheme="minorHAnsi" w:hAnsiTheme="minorHAnsi" w:cstheme="minorHAnsi"/>
          <w:b/>
        </w:rPr>
      </w:pPr>
      <w:r>
        <w:rPr>
          <w:rFonts w:asciiTheme="minorHAnsi" w:hAnsiTheme="minorHAnsi" w:cstheme="minorHAnsi"/>
          <w:b/>
        </w:rPr>
        <w:t>Experience</w:t>
      </w:r>
    </w:p>
    <w:p w:rsidR="00F45D62" w:rsidRPr="00D704E3" w:rsidRDefault="00F45D62" w:rsidP="008A0DE4">
      <w:pPr>
        <w:spacing w:line="276" w:lineRule="auto"/>
        <w:jc w:val="both"/>
        <w:rPr>
          <w:rFonts w:asciiTheme="minorHAnsi" w:hAnsiTheme="minorHAnsi" w:cstheme="minorHAnsi"/>
          <w:b/>
        </w:rPr>
      </w:pPr>
    </w:p>
    <w:p w:rsidR="00F657E5" w:rsidRPr="00D704E3" w:rsidRDefault="00F657E5" w:rsidP="008A0DE4">
      <w:pPr>
        <w:spacing w:line="276" w:lineRule="auto"/>
        <w:jc w:val="both"/>
        <w:rPr>
          <w:rFonts w:asciiTheme="minorHAnsi" w:hAnsiTheme="minorHAnsi" w:cstheme="minorHAnsi"/>
        </w:rPr>
      </w:pPr>
      <w:r w:rsidRPr="00D704E3">
        <w:rPr>
          <w:rFonts w:asciiTheme="minorHAnsi" w:hAnsiTheme="minorHAnsi" w:cstheme="minorHAnsi"/>
          <w:b/>
        </w:rPr>
        <w:t>RMSI Pvt. Ltd.,</w:t>
      </w:r>
      <w:r w:rsidRPr="00D704E3">
        <w:rPr>
          <w:rFonts w:asciiTheme="minorHAnsi" w:hAnsiTheme="minorHAnsi" w:cstheme="minorHAnsi"/>
        </w:rPr>
        <w:t xml:space="preserve"> </w:t>
      </w:r>
      <w:r w:rsidR="00E5279A" w:rsidRPr="00D704E3">
        <w:rPr>
          <w:rFonts w:asciiTheme="minorHAnsi" w:hAnsiTheme="minorHAnsi" w:cstheme="minorHAnsi"/>
        </w:rPr>
        <w:tab/>
      </w:r>
      <w:r w:rsidR="00E5279A" w:rsidRPr="00D704E3">
        <w:rPr>
          <w:rFonts w:asciiTheme="minorHAnsi" w:hAnsiTheme="minorHAnsi" w:cstheme="minorHAnsi"/>
        </w:rPr>
        <w:tab/>
      </w:r>
      <w:r w:rsidR="00E5279A" w:rsidRPr="00D704E3">
        <w:rPr>
          <w:rFonts w:asciiTheme="minorHAnsi" w:hAnsiTheme="minorHAnsi" w:cstheme="minorHAnsi"/>
        </w:rPr>
        <w:tab/>
      </w:r>
      <w:r w:rsidR="00E5279A" w:rsidRPr="00D704E3">
        <w:rPr>
          <w:rFonts w:asciiTheme="minorHAnsi" w:hAnsiTheme="minorHAnsi" w:cstheme="minorHAnsi"/>
        </w:rPr>
        <w:tab/>
      </w:r>
      <w:r w:rsidR="00E5279A" w:rsidRPr="00D704E3">
        <w:rPr>
          <w:rFonts w:asciiTheme="minorHAnsi" w:hAnsiTheme="minorHAnsi" w:cstheme="minorHAnsi"/>
        </w:rPr>
        <w:tab/>
      </w:r>
      <w:r w:rsidR="00E5279A" w:rsidRPr="00D704E3">
        <w:rPr>
          <w:rFonts w:asciiTheme="minorHAnsi" w:hAnsiTheme="minorHAnsi" w:cstheme="minorHAnsi"/>
        </w:rPr>
        <w:tab/>
      </w:r>
      <w:r w:rsidR="00E5279A" w:rsidRPr="00D704E3">
        <w:rPr>
          <w:rFonts w:asciiTheme="minorHAnsi" w:hAnsiTheme="minorHAnsi" w:cstheme="minorHAnsi"/>
        </w:rPr>
        <w:tab/>
      </w:r>
      <w:r w:rsidR="00E5279A" w:rsidRPr="00D704E3">
        <w:rPr>
          <w:rFonts w:asciiTheme="minorHAnsi" w:hAnsiTheme="minorHAnsi" w:cstheme="minorHAnsi"/>
          <w:b/>
        </w:rPr>
        <w:t xml:space="preserve">         </w:t>
      </w:r>
      <w:r w:rsidR="00304C43" w:rsidRPr="00D704E3">
        <w:rPr>
          <w:rFonts w:asciiTheme="minorHAnsi" w:hAnsiTheme="minorHAnsi" w:cstheme="minorHAnsi"/>
          <w:b/>
        </w:rPr>
        <w:t xml:space="preserve">                     </w:t>
      </w:r>
      <w:r w:rsidR="00E5279A" w:rsidRPr="00D704E3">
        <w:rPr>
          <w:rFonts w:asciiTheme="minorHAnsi" w:hAnsiTheme="minorHAnsi" w:cstheme="minorHAnsi"/>
          <w:b/>
        </w:rPr>
        <w:t>S</w:t>
      </w:r>
      <w:r w:rsidRPr="00D704E3">
        <w:rPr>
          <w:rFonts w:asciiTheme="minorHAnsi" w:hAnsiTheme="minorHAnsi" w:cstheme="minorHAnsi"/>
          <w:b/>
        </w:rPr>
        <w:t>ept 2016 to Till Date</w:t>
      </w:r>
    </w:p>
    <w:p w:rsidR="00F657E5" w:rsidRPr="00D704E3" w:rsidRDefault="00F657E5" w:rsidP="008A0DE4">
      <w:pPr>
        <w:spacing w:line="276" w:lineRule="auto"/>
        <w:jc w:val="both"/>
        <w:rPr>
          <w:rFonts w:asciiTheme="minorHAnsi" w:hAnsiTheme="minorHAnsi" w:cstheme="minorHAnsi"/>
          <w:b/>
        </w:rPr>
      </w:pPr>
      <w:r w:rsidRPr="00D704E3">
        <w:rPr>
          <w:rFonts w:asciiTheme="minorHAnsi" w:hAnsiTheme="minorHAnsi" w:cstheme="minorHAnsi"/>
          <w:b/>
        </w:rPr>
        <w:t>Client</w:t>
      </w:r>
      <w:r w:rsidRPr="00D704E3">
        <w:rPr>
          <w:rFonts w:asciiTheme="minorHAnsi" w:hAnsiTheme="minorHAnsi" w:cstheme="minorHAnsi"/>
          <w:b/>
        </w:rPr>
        <w:tab/>
      </w:r>
      <w:r w:rsidRPr="00D704E3">
        <w:rPr>
          <w:rFonts w:asciiTheme="minorHAnsi" w:hAnsiTheme="minorHAnsi" w:cstheme="minorHAnsi"/>
          <w:b/>
        </w:rPr>
        <w:tab/>
      </w:r>
      <w:r w:rsidRPr="00D704E3">
        <w:rPr>
          <w:rFonts w:asciiTheme="minorHAnsi" w:hAnsiTheme="minorHAnsi" w:cstheme="minorHAnsi"/>
          <w:b/>
        </w:rPr>
        <w:tab/>
        <w:t>:</w:t>
      </w:r>
      <w:r w:rsidRPr="00D704E3">
        <w:rPr>
          <w:rFonts w:asciiTheme="minorHAnsi" w:hAnsiTheme="minorHAnsi" w:cstheme="minorHAnsi"/>
          <w:b/>
        </w:rPr>
        <w:tab/>
      </w:r>
      <w:r w:rsidRPr="00D704E3">
        <w:rPr>
          <w:rFonts w:asciiTheme="minorHAnsi" w:hAnsiTheme="minorHAnsi" w:cstheme="minorHAnsi"/>
        </w:rPr>
        <w:t>Apple</w:t>
      </w:r>
      <w:r w:rsidRPr="00D704E3">
        <w:rPr>
          <w:rFonts w:asciiTheme="minorHAnsi" w:hAnsiTheme="minorHAnsi" w:cstheme="minorHAnsi"/>
          <w:b/>
        </w:rPr>
        <w:t xml:space="preserve"> </w:t>
      </w:r>
    </w:p>
    <w:p w:rsidR="00297F89" w:rsidRDefault="00F657E5" w:rsidP="008A0DE4">
      <w:pPr>
        <w:spacing w:line="276" w:lineRule="auto"/>
        <w:jc w:val="both"/>
        <w:rPr>
          <w:rFonts w:asciiTheme="minorHAnsi" w:hAnsiTheme="minorHAnsi" w:cstheme="minorHAnsi"/>
          <w:bCs/>
        </w:rPr>
      </w:pPr>
      <w:r w:rsidRPr="00D704E3">
        <w:rPr>
          <w:rFonts w:asciiTheme="minorHAnsi" w:hAnsiTheme="minorHAnsi" w:cstheme="minorHAnsi"/>
          <w:b/>
        </w:rPr>
        <w:t>Project</w:t>
      </w:r>
      <w:r w:rsidRPr="00D704E3">
        <w:rPr>
          <w:rFonts w:asciiTheme="minorHAnsi" w:hAnsiTheme="minorHAnsi" w:cstheme="minorHAnsi"/>
          <w:b/>
        </w:rPr>
        <w:tab/>
        <w:t>Name</w:t>
      </w:r>
      <w:r w:rsidRPr="00D704E3">
        <w:rPr>
          <w:rFonts w:asciiTheme="minorHAnsi" w:hAnsiTheme="minorHAnsi" w:cstheme="minorHAnsi"/>
          <w:b/>
        </w:rPr>
        <w:tab/>
      </w:r>
      <w:r w:rsidRPr="00D704E3">
        <w:rPr>
          <w:rFonts w:asciiTheme="minorHAnsi" w:hAnsiTheme="minorHAnsi" w:cstheme="minorHAnsi"/>
          <w:b/>
        </w:rPr>
        <w:tab/>
        <w:t>:</w:t>
      </w:r>
      <w:r w:rsidR="0034451C" w:rsidRPr="00D704E3">
        <w:rPr>
          <w:rFonts w:asciiTheme="minorHAnsi" w:hAnsiTheme="minorHAnsi" w:cstheme="minorHAnsi"/>
          <w:b/>
        </w:rPr>
        <w:tab/>
      </w:r>
      <w:r w:rsidR="0034451C" w:rsidRPr="00D704E3">
        <w:rPr>
          <w:rFonts w:asciiTheme="minorHAnsi" w:hAnsiTheme="minorHAnsi" w:cstheme="minorHAnsi"/>
          <w:bCs/>
        </w:rPr>
        <w:t>Subsrate and Drive coding</w:t>
      </w:r>
    </w:p>
    <w:p w:rsidR="007153BB" w:rsidRPr="00297F89" w:rsidRDefault="00297F89" w:rsidP="008A0DE4">
      <w:pPr>
        <w:spacing w:line="276" w:lineRule="auto"/>
        <w:jc w:val="both"/>
        <w:rPr>
          <w:rFonts w:asciiTheme="minorHAnsi" w:hAnsiTheme="minorHAnsi" w:cstheme="minorHAnsi"/>
          <w:bCs/>
        </w:rPr>
      </w:pPr>
      <w:r>
        <w:rPr>
          <w:rFonts w:asciiTheme="minorHAnsi" w:hAnsiTheme="minorHAnsi" w:cstheme="minorHAnsi"/>
          <w:bCs/>
        </w:rPr>
        <w:t>Designation</w:t>
      </w:r>
      <w:r>
        <w:rPr>
          <w:rFonts w:asciiTheme="minorHAnsi" w:hAnsiTheme="minorHAnsi" w:cstheme="minorHAnsi"/>
          <w:b/>
          <w:bCs/>
        </w:rPr>
        <w:tab/>
      </w:r>
      <w:r w:rsidR="007153BB" w:rsidRPr="00D704E3">
        <w:rPr>
          <w:rFonts w:asciiTheme="minorHAnsi" w:hAnsiTheme="minorHAnsi" w:cstheme="minorHAnsi"/>
          <w:b/>
          <w:bCs/>
        </w:rPr>
        <w:tab/>
        <w:t>:</w:t>
      </w:r>
      <w:r w:rsidR="00304C43" w:rsidRPr="00D704E3">
        <w:rPr>
          <w:rFonts w:asciiTheme="minorHAnsi" w:hAnsiTheme="minorHAnsi" w:cstheme="minorHAnsi"/>
          <w:b/>
          <w:bCs/>
        </w:rPr>
        <w:tab/>
      </w:r>
      <w:r w:rsidR="00A51522">
        <w:rPr>
          <w:rFonts w:asciiTheme="minorHAnsi" w:hAnsiTheme="minorHAnsi" w:cstheme="minorHAnsi"/>
          <w:bCs/>
        </w:rPr>
        <w:t>Assistant</w:t>
      </w:r>
      <w:r>
        <w:rPr>
          <w:rFonts w:asciiTheme="minorHAnsi" w:hAnsiTheme="minorHAnsi" w:cstheme="minorHAnsi"/>
          <w:bCs/>
        </w:rPr>
        <w:t xml:space="preserve"> Project</w:t>
      </w:r>
      <w:r w:rsidR="00A51522">
        <w:rPr>
          <w:rFonts w:asciiTheme="minorHAnsi" w:hAnsiTheme="minorHAnsi" w:cstheme="minorHAnsi"/>
          <w:bCs/>
        </w:rPr>
        <w:t xml:space="preserve"> Mana</w:t>
      </w:r>
      <w:r w:rsidR="00A51522" w:rsidRPr="00D704E3">
        <w:rPr>
          <w:rFonts w:asciiTheme="minorHAnsi" w:hAnsiTheme="minorHAnsi" w:cstheme="minorHAnsi"/>
        </w:rPr>
        <w:t>g</w:t>
      </w:r>
      <w:r w:rsidR="00A51522">
        <w:rPr>
          <w:rFonts w:asciiTheme="minorHAnsi" w:hAnsiTheme="minorHAnsi" w:cstheme="minorHAnsi"/>
        </w:rPr>
        <w:t>er</w:t>
      </w:r>
    </w:p>
    <w:p w:rsidR="00F657E5" w:rsidRPr="00D704E3" w:rsidRDefault="0034451C" w:rsidP="008A0DE4">
      <w:pPr>
        <w:spacing w:line="276" w:lineRule="auto"/>
        <w:jc w:val="both"/>
        <w:rPr>
          <w:rFonts w:asciiTheme="minorHAnsi" w:hAnsiTheme="minorHAnsi" w:cstheme="minorHAnsi"/>
        </w:rPr>
      </w:pPr>
      <w:r w:rsidRPr="00D704E3">
        <w:rPr>
          <w:rFonts w:asciiTheme="minorHAnsi" w:hAnsiTheme="minorHAnsi" w:cstheme="minorHAnsi"/>
          <w:b/>
        </w:rPr>
        <w:t>Team Size</w:t>
      </w:r>
      <w:r w:rsidRPr="00D704E3">
        <w:rPr>
          <w:rFonts w:asciiTheme="minorHAnsi" w:hAnsiTheme="minorHAnsi" w:cstheme="minorHAnsi"/>
          <w:b/>
        </w:rPr>
        <w:tab/>
      </w:r>
      <w:r w:rsidRPr="00D704E3">
        <w:rPr>
          <w:rFonts w:asciiTheme="minorHAnsi" w:hAnsiTheme="minorHAnsi" w:cstheme="minorHAnsi"/>
          <w:b/>
        </w:rPr>
        <w:tab/>
        <w:t>:</w:t>
      </w:r>
      <w:r w:rsidR="00B32F0B">
        <w:rPr>
          <w:rFonts w:asciiTheme="minorHAnsi" w:hAnsiTheme="minorHAnsi" w:cstheme="minorHAnsi"/>
          <w:b/>
        </w:rPr>
        <w:t xml:space="preserve">               8</w:t>
      </w:r>
      <w:r w:rsidR="00A51522">
        <w:rPr>
          <w:rFonts w:asciiTheme="minorHAnsi" w:hAnsiTheme="minorHAnsi" w:cstheme="minorHAnsi"/>
        </w:rPr>
        <w:t>0</w:t>
      </w:r>
    </w:p>
    <w:p w:rsidR="0034451C" w:rsidRPr="00D704E3" w:rsidRDefault="0034451C" w:rsidP="008A0DE4">
      <w:pPr>
        <w:spacing w:line="276" w:lineRule="auto"/>
        <w:jc w:val="both"/>
        <w:rPr>
          <w:rFonts w:asciiTheme="minorHAnsi" w:hAnsiTheme="minorHAnsi" w:cstheme="minorHAnsi"/>
          <w:b/>
        </w:rPr>
      </w:pPr>
    </w:p>
    <w:p w:rsidR="008A0DE4" w:rsidRDefault="008A0DE4" w:rsidP="008A0DE4">
      <w:pPr>
        <w:spacing w:line="276" w:lineRule="auto"/>
        <w:jc w:val="both"/>
        <w:rPr>
          <w:rFonts w:asciiTheme="minorHAnsi" w:hAnsiTheme="minorHAnsi" w:cstheme="minorHAnsi"/>
          <w:b/>
        </w:rPr>
      </w:pPr>
    </w:p>
    <w:p w:rsidR="00DE6139" w:rsidRPr="00D704E3" w:rsidRDefault="00DE6139" w:rsidP="008A0DE4">
      <w:pPr>
        <w:spacing w:line="276" w:lineRule="auto"/>
        <w:jc w:val="both"/>
        <w:rPr>
          <w:rFonts w:asciiTheme="minorHAnsi" w:hAnsiTheme="minorHAnsi" w:cstheme="minorHAnsi"/>
          <w:b/>
        </w:rPr>
      </w:pPr>
      <w:r w:rsidRPr="00D704E3">
        <w:rPr>
          <w:rFonts w:asciiTheme="minorHAnsi" w:hAnsiTheme="minorHAnsi" w:cstheme="minorHAnsi"/>
          <w:b/>
        </w:rPr>
        <w:t xml:space="preserve">Project </w:t>
      </w:r>
      <w:r w:rsidR="0034451C" w:rsidRPr="00D704E3">
        <w:rPr>
          <w:rFonts w:asciiTheme="minorHAnsi" w:hAnsiTheme="minorHAnsi" w:cstheme="minorHAnsi"/>
          <w:b/>
        </w:rPr>
        <w:t>Description</w:t>
      </w:r>
      <w:r w:rsidRPr="00D704E3">
        <w:rPr>
          <w:rFonts w:asciiTheme="minorHAnsi" w:hAnsiTheme="minorHAnsi" w:cstheme="minorHAnsi"/>
          <w:b/>
        </w:rPr>
        <w:t xml:space="preserve">: </w:t>
      </w:r>
    </w:p>
    <w:p w:rsidR="001D6956" w:rsidRPr="00D704E3" w:rsidRDefault="001D6956" w:rsidP="008A0DE4">
      <w:pPr>
        <w:spacing w:line="276" w:lineRule="auto"/>
        <w:jc w:val="both"/>
        <w:rPr>
          <w:rFonts w:asciiTheme="minorHAnsi" w:hAnsiTheme="minorHAnsi" w:cstheme="minorHAnsi"/>
        </w:rPr>
      </w:pPr>
      <w:r w:rsidRPr="00D704E3">
        <w:rPr>
          <w:rFonts w:asciiTheme="minorHAnsi" w:hAnsiTheme="minorHAnsi" w:cstheme="minorHAnsi"/>
        </w:rPr>
        <w:t>The purpose of the US substrate build process is to create a basic map which will be used as a base to build Apple map for the United States.</w:t>
      </w:r>
      <w:r w:rsidRPr="00D704E3">
        <w:rPr>
          <w:rFonts w:asciiTheme="minorHAnsi" w:hAnsiTheme="minorHAnsi" w:cstheme="minorHAnsi"/>
          <w:b/>
        </w:rPr>
        <w:t xml:space="preserve"> </w:t>
      </w:r>
      <w:r w:rsidRPr="00D704E3">
        <w:rPr>
          <w:rFonts w:asciiTheme="minorHAnsi" w:hAnsiTheme="minorHAnsi" w:cstheme="minorHAnsi"/>
        </w:rPr>
        <w:t>In this project, editors are supposed to create the geo &amp; add initial attribution based on the sources available as the specification mentioned by the client, where we are basically digitizing the geo &amp; attributing the same.</w:t>
      </w:r>
    </w:p>
    <w:p w:rsidR="0034451C" w:rsidRPr="00D704E3" w:rsidRDefault="0034451C" w:rsidP="008A0DE4">
      <w:pPr>
        <w:spacing w:line="276" w:lineRule="auto"/>
        <w:jc w:val="both"/>
        <w:rPr>
          <w:rFonts w:asciiTheme="minorHAnsi" w:hAnsiTheme="minorHAnsi" w:cstheme="minorHAnsi"/>
        </w:rPr>
      </w:pPr>
    </w:p>
    <w:p w:rsidR="00E5279A" w:rsidRPr="00D704E3" w:rsidRDefault="0034451C" w:rsidP="008A0DE4">
      <w:pPr>
        <w:spacing w:line="276" w:lineRule="auto"/>
        <w:jc w:val="both"/>
        <w:rPr>
          <w:rFonts w:asciiTheme="minorHAnsi" w:hAnsiTheme="minorHAnsi" w:cstheme="minorHAnsi"/>
          <w:b/>
        </w:rPr>
      </w:pPr>
      <w:r w:rsidRPr="00D704E3">
        <w:rPr>
          <w:rFonts w:asciiTheme="minorHAnsi" w:hAnsiTheme="minorHAnsi" w:cstheme="minorHAnsi"/>
          <w:b/>
        </w:rPr>
        <w:t>Responsibilities</w:t>
      </w:r>
      <w:r w:rsidRPr="00D704E3">
        <w:rPr>
          <w:rFonts w:asciiTheme="minorHAnsi" w:hAnsiTheme="minorHAnsi" w:cstheme="minorHAnsi"/>
          <w:b/>
        </w:rPr>
        <w:tab/>
        <w:t>:</w:t>
      </w:r>
    </w:p>
    <w:p w:rsidR="005B3B60" w:rsidRPr="00D704E3" w:rsidRDefault="005B3B60" w:rsidP="008A0DE4">
      <w:pPr>
        <w:spacing w:line="276" w:lineRule="auto"/>
        <w:jc w:val="both"/>
        <w:rPr>
          <w:rFonts w:asciiTheme="minorHAnsi" w:hAnsiTheme="minorHAnsi" w:cstheme="minorHAnsi"/>
        </w:rPr>
      </w:pPr>
    </w:p>
    <w:p w:rsidR="005B3B60" w:rsidRPr="00D704E3" w:rsidRDefault="005B3B60" w:rsidP="008A0DE4">
      <w:pPr>
        <w:pStyle w:val="ListParagraph"/>
        <w:numPr>
          <w:ilvl w:val="0"/>
          <w:numId w:val="14"/>
        </w:numPr>
        <w:spacing w:line="276" w:lineRule="auto"/>
        <w:jc w:val="both"/>
        <w:rPr>
          <w:rFonts w:asciiTheme="minorHAnsi" w:hAnsiTheme="minorHAnsi" w:cstheme="minorHAnsi"/>
        </w:rPr>
      </w:pPr>
      <w:r w:rsidRPr="00D704E3">
        <w:rPr>
          <w:rFonts w:asciiTheme="minorHAnsi" w:hAnsiTheme="minorHAnsi" w:cstheme="minorHAnsi"/>
        </w:rPr>
        <w:t>This is a role which includes assisting the Project Manager in Readiness</w:t>
      </w:r>
      <w:r w:rsidR="003D3BEB" w:rsidRPr="00D704E3">
        <w:rPr>
          <w:rFonts w:asciiTheme="minorHAnsi" w:hAnsiTheme="minorHAnsi" w:cstheme="minorHAnsi"/>
        </w:rPr>
        <w:t>.</w:t>
      </w:r>
    </w:p>
    <w:p w:rsidR="005B3B60" w:rsidRPr="00D704E3" w:rsidRDefault="005B3B60" w:rsidP="008A0DE4">
      <w:pPr>
        <w:pStyle w:val="ListParagraph"/>
        <w:numPr>
          <w:ilvl w:val="0"/>
          <w:numId w:val="14"/>
        </w:numPr>
        <w:spacing w:line="276" w:lineRule="auto"/>
        <w:jc w:val="both"/>
        <w:rPr>
          <w:rFonts w:asciiTheme="minorHAnsi" w:hAnsiTheme="minorHAnsi" w:cstheme="minorHAnsi"/>
        </w:rPr>
      </w:pPr>
      <w:r w:rsidRPr="00D704E3">
        <w:rPr>
          <w:rFonts w:asciiTheme="minorHAnsi" w:hAnsiTheme="minorHAnsi" w:cstheme="minorHAnsi"/>
        </w:rPr>
        <w:t>Planning and Execution of different projects.</w:t>
      </w:r>
    </w:p>
    <w:p w:rsidR="005B3B60" w:rsidRPr="00D704E3" w:rsidRDefault="005B3B60" w:rsidP="008A0DE4">
      <w:pPr>
        <w:pStyle w:val="ListParagraph"/>
        <w:numPr>
          <w:ilvl w:val="0"/>
          <w:numId w:val="14"/>
        </w:numPr>
        <w:spacing w:line="276" w:lineRule="auto"/>
        <w:jc w:val="both"/>
        <w:rPr>
          <w:rFonts w:asciiTheme="minorHAnsi" w:hAnsiTheme="minorHAnsi" w:cstheme="minorHAnsi"/>
        </w:rPr>
      </w:pPr>
      <w:r w:rsidRPr="00D704E3">
        <w:rPr>
          <w:rFonts w:asciiTheme="minorHAnsi" w:hAnsiTheme="minorHAnsi" w:cstheme="minorHAnsi"/>
        </w:rPr>
        <w:t>Analyze and troubleshoot problem areas within the projects and provide</w:t>
      </w:r>
      <w:r w:rsidR="003D3BEB" w:rsidRPr="00D704E3">
        <w:rPr>
          <w:rFonts w:asciiTheme="minorHAnsi" w:hAnsiTheme="minorHAnsi" w:cstheme="minorHAnsi"/>
        </w:rPr>
        <w:t xml:space="preserve"> status reports of projects to hi</w:t>
      </w:r>
      <w:r w:rsidRPr="00D704E3">
        <w:rPr>
          <w:rFonts w:asciiTheme="minorHAnsi" w:hAnsiTheme="minorHAnsi" w:cstheme="minorHAnsi"/>
        </w:rPr>
        <w:t>gher management.</w:t>
      </w:r>
    </w:p>
    <w:p w:rsidR="005B3B60" w:rsidRPr="00D704E3" w:rsidRDefault="005B3B60" w:rsidP="008A0DE4">
      <w:pPr>
        <w:pStyle w:val="ListParagraph"/>
        <w:numPr>
          <w:ilvl w:val="0"/>
          <w:numId w:val="14"/>
        </w:numPr>
        <w:spacing w:line="276" w:lineRule="auto"/>
        <w:jc w:val="both"/>
        <w:rPr>
          <w:rFonts w:asciiTheme="minorHAnsi" w:hAnsiTheme="minorHAnsi" w:cstheme="minorHAnsi"/>
        </w:rPr>
      </w:pPr>
      <w:r w:rsidRPr="00D704E3">
        <w:rPr>
          <w:rFonts w:asciiTheme="minorHAnsi" w:hAnsiTheme="minorHAnsi" w:cstheme="minorHAnsi"/>
        </w:rPr>
        <w:t>Prepare and analyze scorecards on weekly basis in execution stage of</w:t>
      </w:r>
      <w:r w:rsidR="003D3BEB" w:rsidRPr="00D704E3">
        <w:rPr>
          <w:rFonts w:asciiTheme="minorHAnsi" w:hAnsiTheme="minorHAnsi" w:cstheme="minorHAnsi"/>
        </w:rPr>
        <w:t xml:space="preserve"> </w:t>
      </w:r>
      <w:r w:rsidRPr="00D704E3">
        <w:rPr>
          <w:rFonts w:asciiTheme="minorHAnsi" w:hAnsiTheme="minorHAnsi" w:cstheme="minorHAnsi"/>
        </w:rPr>
        <w:t>projects.</w:t>
      </w:r>
    </w:p>
    <w:p w:rsidR="005B3B60" w:rsidRPr="00D704E3" w:rsidRDefault="005B3B60" w:rsidP="008A0DE4">
      <w:pPr>
        <w:pStyle w:val="ListParagraph"/>
        <w:numPr>
          <w:ilvl w:val="0"/>
          <w:numId w:val="14"/>
        </w:numPr>
        <w:spacing w:line="276" w:lineRule="auto"/>
        <w:jc w:val="both"/>
        <w:rPr>
          <w:rFonts w:asciiTheme="minorHAnsi" w:hAnsiTheme="minorHAnsi" w:cstheme="minorHAnsi"/>
        </w:rPr>
      </w:pPr>
      <w:r w:rsidRPr="00D704E3">
        <w:rPr>
          <w:rFonts w:asciiTheme="minorHAnsi" w:hAnsiTheme="minorHAnsi" w:cstheme="minorHAnsi"/>
        </w:rPr>
        <w:t>Communicating and following up with the Clients for sources, specifications</w:t>
      </w:r>
      <w:r w:rsidR="003D3BEB" w:rsidRPr="00D704E3">
        <w:rPr>
          <w:rFonts w:asciiTheme="minorHAnsi" w:hAnsiTheme="minorHAnsi" w:cstheme="minorHAnsi"/>
        </w:rPr>
        <w:t xml:space="preserve"> </w:t>
      </w:r>
      <w:r w:rsidRPr="00D704E3">
        <w:rPr>
          <w:rFonts w:asciiTheme="minorHAnsi" w:hAnsiTheme="minorHAnsi" w:cstheme="minorHAnsi"/>
        </w:rPr>
        <w:t>and project requirements.</w:t>
      </w:r>
    </w:p>
    <w:p w:rsidR="005B3B60" w:rsidRPr="00D704E3" w:rsidRDefault="005B3B60" w:rsidP="008A0DE4">
      <w:pPr>
        <w:pStyle w:val="ListParagraph"/>
        <w:numPr>
          <w:ilvl w:val="0"/>
          <w:numId w:val="14"/>
        </w:numPr>
        <w:spacing w:line="276" w:lineRule="auto"/>
        <w:jc w:val="both"/>
        <w:rPr>
          <w:rFonts w:asciiTheme="minorHAnsi" w:hAnsiTheme="minorHAnsi" w:cstheme="minorHAnsi"/>
        </w:rPr>
      </w:pPr>
      <w:r w:rsidRPr="00D704E3">
        <w:rPr>
          <w:rFonts w:asciiTheme="minorHAnsi" w:hAnsiTheme="minorHAnsi" w:cstheme="minorHAnsi"/>
        </w:rPr>
        <w:t>Documentation work of projects.</w:t>
      </w:r>
    </w:p>
    <w:p w:rsidR="005B3B60" w:rsidRPr="00D704E3" w:rsidRDefault="005B3B60" w:rsidP="008A0DE4">
      <w:pPr>
        <w:pStyle w:val="ListParagraph"/>
        <w:numPr>
          <w:ilvl w:val="0"/>
          <w:numId w:val="14"/>
        </w:numPr>
        <w:spacing w:line="276" w:lineRule="auto"/>
        <w:jc w:val="both"/>
        <w:rPr>
          <w:rFonts w:asciiTheme="minorHAnsi" w:hAnsiTheme="minorHAnsi" w:cstheme="minorHAnsi"/>
        </w:rPr>
      </w:pPr>
      <w:r w:rsidRPr="00D704E3">
        <w:rPr>
          <w:rFonts w:asciiTheme="minorHAnsi" w:hAnsiTheme="minorHAnsi" w:cstheme="minorHAnsi"/>
        </w:rPr>
        <w:t>Preparing the SOP for the projects.</w:t>
      </w:r>
    </w:p>
    <w:p w:rsidR="005B3B60" w:rsidRPr="00D704E3" w:rsidRDefault="005B3B60" w:rsidP="008A0DE4">
      <w:pPr>
        <w:pStyle w:val="ListParagraph"/>
        <w:numPr>
          <w:ilvl w:val="0"/>
          <w:numId w:val="14"/>
        </w:numPr>
        <w:spacing w:line="276" w:lineRule="auto"/>
        <w:jc w:val="both"/>
        <w:rPr>
          <w:rFonts w:asciiTheme="minorHAnsi" w:hAnsiTheme="minorHAnsi" w:cstheme="minorHAnsi"/>
        </w:rPr>
      </w:pPr>
      <w:r w:rsidRPr="00D704E3">
        <w:rPr>
          <w:rFonts w:asciiTheme="minorHAnsi" w:hAnsiTheme="minorHAnsi" w:cstheme="minorHAnsi"/>
        </w:rPr>
        <w:t>Confirming the metric for different processes in the projects.</w:t>
      </w:r>
    </w:p>
    <w:p w:rsidR="0034451C" w:rsidRPr="00D704E3" w:rsidRDefault="005B3B60" w:rsidP="008A0DE4">
      <w:pPr>
        <w:pStyle w:val="ListParagraph"/>
        <w:numPr>
          <w:ilvl w:val="0"/>
          <w:numId w:val="14"/>
        </w:numPr>
        <w:spacing w:line="276" w:lineRule="auto"/>
        <w:jc w:val="both"/>
        <w:rPr>
          <w:rFonts w:asciiTheme="minorHAnsi" w:hAnsiTheme="minorHAnsi" w:cstheme="minorHAnsi"/>
        </w:rPr>
      </w:pPr>
      <w:r w:rsidRPr="00D704E3">
        <w:rPr>
          <w:rFonts w:asciiTheme="minorHAnsi" w:hAnsiTheme="minorHAnsi" w:cstheme="minorHAnsi"/>
        </w:rPr>
        <w:t xml:space="preserve">Tracking of project deliverables. </w:t>
      </w:r>
      <w:r w:rsidRPr="00D704E3">
        <w:rPr>
          <w:rFonts w:asciiTheme="minorHAnsi" w:hAnsiTheme="minorHAnsi" w:cstheme="minorHAnsi"/>
        </w:rPr>
        <w:tab/>
      </w:r>
    </w:p>
    <w:p w:rsidR="005B3B60" w:rsidRPr="00D704E3" w:rsidRDefault="005B3B60" w:rsidP="008A0DE4">
      <w:pPr>
        <w:pStyle w:val="ListParagraph"/>
        <w:numPr>
          <w:ilvl w:val="0"/>
          <w:numId w:val="14"/>
        </w:numPr>
        <w:spacing w:line="276" w:lineRule="auto"/>
        <w:jc w:val="both"/>
        <w:rPr>
          <w:rFonts w:asciiTheme="minorHAnsi" w:hAnsiTheme="minorHAnsi" w:cstheme="minorHAnsi"/>
        </w:rPr>
      </w:pPr>
      <w:r w:rsidRPr="00D704E3">
        <w:rPr>
          <w:rFonts w:asciiTheme="minorHAnsi" w:hAnsiTheme="minorHAnsi" w:cstheme="minorHAnsi"/>
        </w:rPr>
        <w:t>Managing daily, weekly and monthly dashboard of reports and scorecard</w:t>
      </w:r>
    </w:p>
    <w:p w:rsidR="005B3B60" w:rsidRPr="00D704E3" w:rsidRDefault="005B3B60" w:rsidP="008A0DE4">
      <w:pPr>
        <w:pStyle w:val="ListParagraph"/>
        <w:numPr>
          <w:ilvl w:val="0"/>
          <w:numId w:val="14"/>
        </w:numPr>
        <w:spacing w:line="276" w:lineRule="auto"/>
        <w:jc w:val="both"/>
        <w:rPr>
          <w:rFonts w:asciiTheme="minorHAnsi" w:hAnsiTheme="minorHAnsi" w:cstheme="minorHAnsi"/>
        </w:rPr>
      </w:pPr>
      <w:r w:rsidRPr="00D704E3">
        <w:rPr>
          <w:rFonts w:asciiTheme="minorHAnsi" w:hAnsiTheme="minorHAnsi" w:cstheme="minorHAnsi"/>
        </w:rPr>
        <w:t>Tracking efficiency of team involved in the projects.</w:t>
      </w:r>
    </w:p>
    <w:p w:rsidR="004B5200" w:rsidRPr="00D704E3" w:rsidRDefault="00C96DBC" w:rsidP="008A0DE4">
      <w:pPr>
        <w:pStyle w:val="ListParagraph"/>
        <w:numPr>
          <w:ilvl w:val="0"/>
          <w:numId w:val="14"/>
        </w:numPr>
        <w:spacing w:line="276" w:lineRule="auto"/>
        <w:jc w:val="both"/>
        <w:rPr>
          <w:rFonts w:asciiTheme="minorHAnsi" w:hAnsiTheme="minorHAnsi" w:cstheme="minorHAnsi"/>
        </w:rPr>
      </w:pPr>
      <w:r w:rsidRPr="00D704E3">
        <w:rPr>
          <w:rFonts w:asciiTheme="minorHAnsi" w:hAnsiTheme="minorHAnsi" w:cstheme="minorHAnsi"/>
        </w:rPr>
        <w:t>Preparing performance reviews of t</w:t>
      </w:r>
      <w:r w:rsidR="0075259B" w:rsidRPr="00D704E3">
        <w:rPr>
          <w:rFonts w:asciiTheme="minorHAnsi" w:hAnsiTheme="minorHAnsi" w:cstheme="minorHAnsi"/>
        </w:rPr>
        <w:t>eam members.</w:t>
      </w:r>
    </w:p>
    <w:p w:rsidR="005B3B60" w:rsidRPr="00D704E3" w:rsidRDefault="005B3B60" w:rsidP="008A0DE4">
      <w:pPr>
        <w:pStyle w:val="ListParagraph"/>
        <w:numPr>
          <w:ilvl w:val="0"/>
          <w:numId w:val="14"/>
        </w:numPr>
        <w:spacing w:line="276" w:lineRule="auto"/>
        <w:jc w:val="both"/>
        <w:rPr>
          <w:rFonts w:asciiTheme="minorHAnsi" w:hAnsiTheme="minorHAnsi" w:cstheme="minorHAnsi"/>
        </w:rPr>
      </w:pPr>
      <w:r w:rsidRPr="00D704E3">
        <w:rPr>
          <w:rFonts w:asciiTheme="minorHAnsi" w:hAnsiTheme="minorHAnsi" w:cstheme="minorHAnsi"/>
        </w:rPr>
        <w:t>Identify potential risks in process/project and report or resolve them.</w:t>
      </w:r>
    </w:p>
    <w:p w:rsidR="005B3B60" w:rsidRPr="00D704E3" w:rsidRDefault="005B3B60" w:rsidP="008A0DE4">
      <w:pPr>
        <w:pStyle w:val="ListParagraph"/>
        <w:numPr>
          <w:ilvl w:val="0"/>
          <w:numId w:val="14"/>
        </w:numPr>
        <w:spacing w:line="276" w:lineRule="auto"/>
        <w:jc w:val="both"/>
        <w:rPr>
          <w:rFonts w:asciiTheme="minorHAnsi" w:hAnsiTheme="minorHAnsi" w:cstheme="minorHAnsi"/>
        </w:rPr>
      </w:pPr>
      <w:r w:rsidRPr="00D704E3">
        <w:rPr>
          <w:rFonts w:asciiTheme="minorHAnsi" w:hAnsiTheme="minorHAnsi" w:cstheme="minorHAnsi"/>
        </w:rPr>
        <w:t>Preparing MOMs</w:t>
      </w:r>
    </w:p>
    <w:p w:rsidR="005B3B60" w:rsidRPr="00D704E3" w:rsidRDefault="005B3B60" w:rsidP="008A0DE4">
      <w:pPr>
        <w:pStyle w:val="ListParagraph"/>
        <w:numPr>
          <w:ilvl w:val="0"/>
          <w:numId w:val="14"/>
        </w:numPr>
        <w:spacing w:line="276" w:lineRule="auto"/>
        <w:jc w:val="both"/>
        <w:rPr>
          <w:rFonts w:asciiTheme="minorHAnsi" w:hAnsiTheme="minorHAnsi" w:cstheme="minorHAnsi"/>
        </w:rPr>
      </w:pPr>
      <w:r w:rsidRPr="00D704E3">
        <w:rPr>
          <w:rFonts w:asciiTheme="minorHAnsi" w:hAnsiTheme="minorHAnsi" w:cstheme="minorHAnsi"/>
        </w:rPr>
        <w:t>Communication on regular basis with Clients, stakeholders and team</w:t>
      </w:r>
      <w:r w:rsidR="003D3BEB" w:rsidRPr="00D704E3">
        <w:rPr>
          <w:rFonts w:asciiTheme="minorHAnsi" w:hAnsiTheme="minorHAnsi" w:cstheme="minorHAnsi"/>
        </w:rPr>
        <w:t xml:space="preserve"> </w:t>
      </w:r>
      <w:r w:rsidRPr="00D704E3">
        <w:rPr>
          <w:rFonts w:asciiTheme="minorHAnsi" w:hAnsiTheme="minorHAnsi" w:cstheme="minorHAnsi"/>
        </w:rPr>
        <w:t>members via email, telephonic calls, face to face and audio –video</w:t>
      </w:r>
      <w:r w:rsidR="003D3BEB" w:rsidRPr="00D704E3">
        <w:rPr>
          <w:rFonts w:asciiTheme="minorHAnsi" w:hAnsiTheme="minorHAnsi" w:cstheme="minorHAnsi"/>
        </w:rPr>
        <w:t xml:space="preserve"> meetings.</w:t>
      </w:r>
    </w:p>
    <w:p w:rsidR="005B3B60" w:rsidRPr="00D704E3" w:rsidRDefault="005B3B60" w:rsidP="008A0DE4">
      <w:pPr>
        <w:pStyle w:val="ListParagraph"/>
        <w:numPr>
          <w:ilvl w:val="0"/>
          <w:numId w:val="14"/>
        </w:numPr>
        <w:spacing w:line="276" w:lineRule="auto"/>
        <w:jc w:val="both"/>
        <w:rPr>
          <w:rFonts w:asciiTheme="minorHAnsi" w:hAnsiTheme="minorHAnsi" w:cstheme="minorHAnsi"/>
        </w:rPr>
      </w:pPr>
      <w:r w:rsidRPr="00D704E3">
        <w:rPr>
          <w:rFonts w:asciiTheme="minorHAnsi" w:hAnsiTheme="minorHAnsi" w:cstheme="minorHAnsi"/>
        </w:rPr>
        <w:t>Conferences to proactively manage changes in project scope, identify and</w:t>
      </w:r>
      <w:r w:rsidR="003D3BEB" w:rsidRPr="00D704E3">
        <w:rPr>
          <w:rFonts w:asciiTheme="minorHAnsi" w:hAnsiTheme="minorHAnsi" w:cstheme="minorHAnsi"/>
        </w:rPr>
        <w:t xml:space="preserve"> </w:t>
      </w:r>
      <w:r w:rsidRPr="00D704E3">
        <w:rPr>
          <w:rFonts w:asciiTheme="minorHAnsi" w:hAnsiTheme="minorHAnsi" w:cstheme="minorHAnsi"/>
        </w:rPr>
        <w:t>manage project dependencies &amp;amp; potential crises, and devise contingency</w:t>
      </w:r>
      <w:r w:rsidR="003D3BEB" w:rsidRPr="00D704E3">
        <w:rPr>
          <w:rFonts w:asciiTheme="minorHAnsi" w:hAnsiTheme="minorHAnsi" w:cstheme="minorHAnsi"/>
        </w:rPr>
        <w:t xml:space="preserve"> </w:t>
      </w:r>
      <w:r w:rsidRPr="00D704E3">
        <w:rPr>
          <w:rFonts w:asciiTheme="minorHAnsi" w:hAnsiTheme="minorHAnsi" w:cstheme="minorHAnsi"/>
        </w:rPr>
        <w:t>plans.</w:t>
      </w:r>
    </w:p>
    <w:p w:rsidR="005B3B60" w:rsidRPr="00D704E3" w:rsidRDefault="005B3B60" w:rsidP="008A0DE4">
      <w:pPr>
        <w:pStyle w:val="ListParagraph"/>
        <w:numPr>
          <w:ilvl w:val="0"/>
          <w:numId w:val="14"/>
        </w:numPr>
        <w:spacing w:line="276" w:lineRule="auto"/>
        <w:jc w:val="both"/>
        <w:rPr>
          <w:rFonts w:asciiTheme="minorHAnsi" w:hAnsiTheme="minorHAnsi" w:cstheme="minorHAnsi"/>
        </w:rPr>
      </w:pPr>
      <w:r w:rsidRPr="00D704E3">
        <w:rPr>
          <w:rFonts w:asciiTheme="minorHAnsi" w:hAnsiTheme="minorHAnsi" w:cstheme="minorHAnsi"/>
        </w:rPr>
        <w:t>Documenting “Best Practices and Lessons Learnt”.</w:t>
      </w:r>
    </w:p>
    <w:p w:rsidR="005B3B60" w:rsidRPr="00D704E3" w:rsidRDefault="005B3B60" w:rsidP="008A0DE4">
      <w:pPr>
        <w:pStyle w:val="ListParagraph"/>
        <w:numPr>
          <w:ilvl w:val="0"/>
          <w:numId w:val="14"/>
        </w:numPr>
        <w:spacing w:line="276" w:lineRule="auto"/>
        <w:jc w:val="both"/>
        <w:rPr>
          <w:rFonts w:asciiTheme="minorHAnsi" w:hAnsiTheme="minorHAnsi" w:cstheme="minorHAnsi"/>
        </w:rPr>
      </w:pPr>
      <w:r w:rsidRPr="00D704E3">
        <w:rPr>
          <w:rFonts w:asciiTheme="minorHAnsi" w:hAnsiTheme="minorHAnsi" w:cstheme="minorHAnsi"/>
        </w:rPr>
        <w:t>Ensure that the project completes successfully meeti</w:t>
      </w:r>
      <w:r w:rsidR="003D3BEB" w:rsidRPr="00D704E3">
        <w:rPr>
          <w:rFonts w:asciiTheme="minorHAnsi" w:hAnsiTheme="minorHAnsi" w:cstheme="minorHAnsi"/>
        </w:rPr>
        <w:t xml:space="preserve">ng its all objectives </w:t>
      </w:r>
      <w:r w:rsidRPr="00D704E3">
        <w:rPr>
          <w:rFonts w:asciiTheme="minorHAnsi" w:hAnsiTheme="minorHAnsi" w:cstheme="minorHAnsi"/>
        </w:rPr>
        <w:t>scope completion with best quality and within time and budget.</w:t>
      </w:r>
    </w:p>
    <w:p w:rsidR="0034451C" w:rsidRPr="00D704E3" w:rsidRDefault="0034451C" w:rsidP="008A0DE4">
      <w:pPr>
        <w:spacing w:line="276" w:lineRule="auto"/>
        <w:jc w:val="both"/>
        <w:rPr>
          <w:rFonts w:asciiTheme="minorHAnsi" w:hAnsiTheme="minorHAnsi" w:cstheme="minorHAnsi"/>
        </w:rPr>
      </w:pPr>
    </w:p>
    <w:p w:rsidR="0034451C" w:rsidRPr="00D704E3" w:rsidRDefault="00DE6139" w:rsidP="008A0DE4">
      <w:pPr>
        <w:spacing w:line="276" w:lineRule="auto"/>
        <w:jc w:val="both"/>
        <w:rPr>
          <w:rFonts w:asciiTheme="minorHAnsi" w:hAnsiTheme="minorHAnsi" w:cstheme="minorHAnsi"/>
        </w:rPr>
      </w:pPr>
      <w:r w:rsidRPr="00D704E3">
        <w:rPr>
          <w:rFonts w:asciiTheme="minorHAnsi" w:hAnsiTheme="minorHAnsi" w:cstheme="minorHAnsi"/>
          <w:b/>
        </w:rPr>
        <w:t xml:space="preserve">CGC Converse Technologies Pvt. Ltd. </w:t>
      </w:r>
      <w:r w:rsidR="00E5279A" w:rsidRPr="00D704E3">
        <w:rPr>
          <w:rFonts w:asciiTheme="minorHAnsi" w:hAnsiTheme="minorHAnsi" w:cstheme="minorHAnsi"/>
        </w:rPr>
        <w:tab/>
      </w:r>
      <w:r w:rsidR="00E5279A" w:rsidRPr="00D704E3">
        <w:rPr>
          <w:rFonts w:asciiTheme="minorHAnsi" w:hAnsiTheme="minorHAnsi" w:cstheme="minorHAnsi"/>
        </w:rPr>
        <w:tab/>
      </w:r>
      <w:r w:rsidR="00E5279A" w:rsidRPr="00D704E3">
        <w:rPr>
          <w:rFonts w:asciiTheme="minorHAnsi" w:hAnsiTheme="minorHAnsi" w:cstheme="minorHAnsi"/>
        </w:rPr>
        <w:tab/>
      </w:r>
      <w:r w:rsidR="00E5279A" w:rsidRPr="00D704E3">
        <w:rPr>
          <w:rFonts w:asciiTheme="minorHAnsi" w:hAnsiTheme="minorHAnsi" w:cstheme="minorHAnsi"/>
        </w:rPr>
        <w:tab/>
        <w:t xml:space="preserve">       </w:t>
      </w:r>
      <w:r w:rsidR="007153BB" w:rsidRPr="00D704E3">
        <w:rPr>
          <w:rFonts w:asciiTheme="minorHAnsi" w:hAnsiTheme="minorHAnsi" w:cstheme="minorHAnsi"/>
        </w:rPr>
        <w:tab/>
      </w:r>
      <w:r w:rsidR="007153BB" w:rsidRPr="00D704E3">
        <w:rPr>
          <w:rFonts w:asciiTheme="minorHAnsi" w:hAnsiTheme="minorHAnsi" w:cstheme="minorHAnsi"/>
        </w:rPr>
        <w:tab/>
      </w:r>
      <w:r w:rsidR="00E5279A" w:rsidRPr="00D704E3">
        <w:rPr>
          <w:rFonts w:asciiTheme="minorHAnsi" w:hAnsiTheme="minorHAnsi" w:cstheme="minorHAnsi"/>
          <w:b/>
        </w:rPr>
        <w:t>A</w:t>
      </w:r>
      <w:r w:rsidRPr="00D704E3">
        <w:rPr>
          <w:rFonts w:asciiTheme="minorHAnsi" w:hAnsiTheme="minorHAnsi" w:cstheme="minorHAnsi"/>
          <w:b/>
        </w:rPr>
        <w:t>ug 2015 to July 2016</w:t>
      </w:r>
    </w:p>
    <w:p w:rsidR="00A9492F" w:rsidRPr="00D704E3" w:rsidRDefault="00DE6139" w:rsidP="008A0DE4">
      <w:pPr>
        <w:spacing w:line="276" w:lineRule="auto"/>
        <w:jc w:val="both"/>
        <w:rPr>
          <w:rFonts w:asciiTheme="minorHAnsi" w:hAnsiTheme="minorHAnsi" w:cstheme="minorHAnsi"/>
          <w:b/>
        </w:rPr>
      </w:pPr>
      <w:r w:rsidRPr="00D704E3">
        <w:rPr>
          <w:rFonts w:asciiTheme="minorHAnsi" w:hAnsiTheme="minorHAnsi" w:cstheme="minorHAnsi"/>
          <w:b/>
        </w:rPr>
        <w:t>Project</w:t>
      </w:r>
      <w:r w:rsidRPr="00D704E3">
        <w:rPr>
          <w:rFonts w:asciiTheme="minorHAnsi" w:hAnsiTheme="minorHAnsi" w:cstheme="minorHAnsi"/>
          <w:b/>
        </w:rPr>
        <w:tab/>
        <w:t>Name</w:t>
      </w:r>
      <w:r w:rsidRPr="00D704E3">
        <w:rPr>
          <w:rFonts w:asciiTheme="minorHAnsi" w:hAnsiTheme="minorHAnsi" w:cstheme="minorHAnsi"/>
          <w:b/>
        </w:rPr>
        <w:tab/>
      </w:r>
      <w:r w:rsidRPr="00D704E3">
        <w:rPr>
          <w:rFonts w:asciiTheme="minorHAnsi" w:hAnsiTheme="minorHAnsi" w:cstheme="minorHAnsi"/>
          <w:b/>
        </w:rPr>
        <w:tab/>
        <w:t>:</w:t>
      </w:r>
      <w:r w:rsidR="001D6956" w:rsidRPr="00D704E3">
        <w:rPr>
          <w:rFonts w:asciiTheme="minorHAnsi" w:hAnsiTheme="minorHAnsi" w:cstheme="minorHAnsi"/>
          <w:b/>
        </w:rPr>
        <w:t xml:space="preserve"> </w:t>
      </w:r>
      <w:r w:rsidR="00A9492F" w:rsidRPr="00D704E3">
        <w:rPr>
          <w:rFonts w:asciiTheme="minorHAnsi" w:hAnsiTheme="minorHAnsi" w:cstheme="minorHAnsi"/>
          <w:b/>
        </w:rPr>
        <w:tab/>
        <w:t>RAS GAS - SPEL</w:t>
      </w:r>
    </w:p>
    <w:p w:rsidR="00A9492F" w:rsidRPr="00D704E3" w:rsidRDefault="00A9492F" w:rsidP="008A0DE4">
      <w:pPr>
        <w:spacing w:line="276" w:lineRule="auto"/>
        <w:jc w:val="both"/>
        <w:rPr>
          <w:rFonts w:asciiTheme="minorHAnsi" w:hAnsiTheme="minorHAnsi" w:cstheme="minorHAnsi"/>
          <w:b/>
        </w:rPr>
      </w:pPr>
      <w:r w:rsidRPr="00D704E3">
        <w:rPr>
          <w:rFonts w:asciiTheme="minorHAnsi" w:hAnsiTheme="minorHAnsi" w:cstheme="minorHAnsi"/>
          <w:b/>
        </w:rPr>
        <w:t>Client</w:t>
      </w:r>
      <w:r w:rsidRPr="00D704E3">
        <w:rPr>
          <w:rFonts w:asciiTheme="minorHAnsi" w:hAnsiTheme="minorHAnsi" w:cstheme="minorHAnsi"/>
          <w:b/>
        </w:rPr>
        <w:tab/>
      </w:r>
      <w:r w:rsidRPr="00D704E3">
        <w:rPr>
          <w:rFonts w:asciiTheme="minorHAnsi" w:hAnsiTheme="minorHAnsi" w:cstheme="minorHAnsi"/>
          <w:b/>
        </w:rPr>
        <w:tab/>
      </w:r>
      <w:r w:rsidRPr="00D704E3">
        <w:rPr>
          <w:rFonts w:asciiTheme="minorHAnsi" w:hAnsiTheme="minorHAnsi" w:cstheme="minorHAnsi"/>
          <w:b/>
        </w:rPr>
        <w:tab/>
        <w:t xml:space="preserve">: </w:t>
      </w:r>
      <w:r w:rsidRPr="00D704E3">
        <w:rPr>
          <w:rFonts w:asciiTheme="minorHAnsi" w:hAnsiTheme="minorHAnsi" w:cstheme="minorHAnsi"/>
          <w:b/>
        </w:rPr>
        <w:tab/>
        <w:t>RAS GAS</w:t>
      </w:r>
    </w:p>
    <w:p w:rsidR="00A9492F" w:rsidRDefault="00A9492F" w:rsidP="008A0DE4">
      <w:pPr>
        <w:spacing w:line="276" w:lineRule="auto"/>
        <w:jc w:val="both"/>
        <w:rPr>
          <w:rFonts w:asciiTheme="minorHAnsi" w:hAnsiTheme="minorHAnsi" w:cstheme="minorHAnsi"/>
          <w:b/>
        </w:rPr>
      </w:pPr>
      <w:r w:rsidRPr="00D704E3">
        <w:rPr>
          <w:rFonts w:asciiTheme="minorHAnsi" w:hAnsiTheme="minorHAnsi" w:cstheme="minorHAnsi"/>
          <w:b/>
        </w:rPr>
        <w:t>Team Size</w:t>
      </w:r>
      <w:r w:rsidRPr="00D704E3">
        <w:rPr>
          <w:rFonts w:asciiTheme="minorHAnsi" w:hAnsiTheme="minorHAnsi" w:cstheme="minorHAnsi"/>
          <w:b/>
        </w:rPr>
        <w:tab/>
      </w:r>
      <w:r w:rsidRPr="00D704E3">
        <w:rPr>
          <w:rFonts w:asciiTheme="minorHAnsi" w:hAnsiTheme="minorHAnsi" w:cstheme="minorHAnsi"/>
          <w:b/>
        </w:rPr>
        <w:tab/>
        <w:t xml:space="preserve">: </w:t>
      </w:r>
      <w:r w:rsidRPr="00D704E3">
        <w:rPr>
          <w:rFonts w:asciiTheme="minorHAnsi" w:hAnsiTheme="minorHAnsi" w:cstheme="minorHAnsi"/>
          <w:b/>
        </w:rPr>
        <w:tab/>
      </w:r>
      <w:r w:rsidR="00F7711F">
        <w:rPr>
          <w:rFonts w:asciiTheme="minorHAnsi" w:hAnsiTheme="minorHAnsi" w:cstheme="minorHAnsi"/>
          <w:b/>
        </w:rPr>
        <w:t>25</w:t>
      </w:r>
    </w:p>
    <w:p w:rsidR="00171B6A" w:rsidRDefault="00171B6A" w:rsidP="008A0DE4">
      <w:pPr>
        <w:spacing w:line="276" w:lineRule="auto"/>
        <w:jc w:val="both"/>
        <w:rPr>
          <w:rFonts w:asciiTheme="minorHAnsi" w:hAnsiTheme="minorHAnsi" w:cstheme="minorHAnsi"/>
          <w:b/>
        </w:rPr>
      </w:pPr>
      <w:r>
        <w:rPr>
          <w:rFonts w:asciiTheme="minorHAnsi" w:hAnsiTheme="minorHAnsi" w:cstheme="minorHAnsi"/>
          <w:b/>
        </w:rPr>
        <w:t>Role</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t>:</w:t>
      </w:r>
      <w:r>
        <w:rPr>
          <w:rFonts w:asciiTheme="minorHAnsi" w:hAnsiTheme="minorHAnsi" w:cstheme="minorHAnsi"/>
          <w:b/>
        </w:rPr>
        <w:tab/>
        <w:t>Q</w:t>
      </w:r>
      <w:r w:rsidR="00F7711F">
        <w:rPr>
          <w:rFonts w:asciiTheme="minorHAnsi" w:hAnsiTheme="minorHAnsi" w:cstheme="minorHAnsi"/>
          <w:b/>
        </w:rPr>
        <w:t>uality Assurance</w:t>
      </w:r>
      <w:r>
        <w:rPr>
          <w:rFonts w:asciiTheme="minorHAnsi" w:hAnsiTheme="minorHAnsi" w:cstheme="minorHAnsi"/>
          <w:b/>
        </w:rPr>
        <w:t xml:space="preserve"> Lead</w:t>
      </w:r>
    </w:p>
    <w:p w:rsidR="00F7711F" w:rsidRPr="00D704E3" w:rsidRDefault="00F7711F" w:rsidP="008A0DE4">
      <w:pPr>
        <w:spacing w:line="276" w:lineRule="auto"/>
        <w:jc w:val="both"/>
        <w:rPr>
          <w:rFonts w:asciiTheme="minorHAnsi" w:hAnsiTheme="minorHAnsi" w:cstheme="minorHAnsi"/>
          <w:b/>
        </w:rPr>
      </w:pPr>
    </w:p>
    <w:p w:rsidR="00F7711F" w:rsidRDefault="00F7711F" w:rsidP="008A0DE4">
      <w:pPr>
        <w:spacing w:line="276" w:lineRule="auto"/>
        <w:jc w:val="both"/>
        <w:rPr>
          <w:rFonts w:ascii="Cambria" w:hAnsi="Cambria" w:cs="Cambria"/>
          <w:b/>
          <w:bCs/>
        </w:rPr>
      </w:pPr>
      <w:r>
        <w:rPr>
          <w:rFonts w:ascii="Cambria" w:hAnsi="Cambria" w:cs="Cambria"/>
          <w:b/>
          <w:bCs/>
        </w:rPr>
        <w:t>Project Management :</w:t>
      </w:r>
    </w:p>
    <w:p w:rsidR="00F7711F" w:rsidRDefault="00F7711F" w:rsidP="008A0DE4">
      <w:pPr>
        <w:spacing w:line="276" w:lineRule="auto"/>
        <w:jc w:val="both"/>
        <w:rPr>
          <w:rFonts w:ascii="Cambria" w:hAnsi="Cambria" w:cs="Cambria"/>
        </w:rPr>
      </w:pPr>
    </w:p>
    <w:p w:rsidR="00F7711F" w:rsidRDefault="00F7711F" w:rsidP="008A0DE4">
      <w:pPr>
        <w:pStyle w:val="ListParagraph"/>
        <w:numPr>
          <w:ilvl w:val="0"/>
          <w:numId w:val="18"/>
        </w:numPr>
        <w:spacing w:line="276" w:lineRule="auto"/>
        <w:contextualSpacing w:val="0"/>
        <w:jc w:val="both"/>
        <w:rPr>
          <w:rFonts w:ascii="Cambria" w:hAnsi="Cambria" w:cs="Cambria"/>
        </w:rPr>
      </w:pPr>
      <w:r>
        <w:rPr>
          <w:rFonts w:ascii="Cambria" w:hAnsi="Cambria" w:cs="Cambria"/>
        </w:rPr>
        <w:t>Ensuring profitability of operations and supervise all aspects to achieve the desired project objective with PDCA concept</w:t>
      </w:r>
    </w:p>
    <w:p w:rsidR="00F7711F" w:rsidRDefault="00F7711F" w:rsidP="008A0DE4">
      <w:pPr>
        <w:pStyle w:val="ListParagraph"/>
        <w:numPr>
          <w:ilvl w:val="0"/>
          <w:numId w:val="18"/>
        </w:numPr>
        <w:spacing w:line="276" w:lineRule="auto"/>
        <w:contextualSpacing w:val="0"/>
        <w:jc w:val="both"/>
        <w:rPr>
          <w:rFonts w:ascii="Cambria" w:hAnsi="Cambria" w:cs="Cambria"/>
        </w:rPr>
      </w:pPr>
      <w:r>
        <w:rPr>
          <w:rFonts w:ascii="Cambria" w:hAnsi="Cambria" w:cs="Cambria"/>
        </w:rPr>
        <w:t>Preparing the project plan, monitor and track the project till completion</w:t>
      </w:r>
    </w:p>
    <w:p w:rsidR="00F7711F" w:rsidRDefault="00F7711F" w:rsidP="008A0DE4">
      <w:pPr>
        <w:pStyle w:val="ListParagraph"/>
        <w:numPr>
          <w:ilvl w:val="0"/>
          <w:numId w:val="18"/>
        </w:numPr>
        <w:spacing w:line="276" w:lineRule="auto"/>
        <w:contextualSpacing w:val="0"/>
        <w:jc w:val="both"/>
        <w:rPr>
          <w:rFonts w:ascii="Cambria" w:hAnsi="Cambria" w:cs="Cambria"/>
        </w:rPr>
      </w:pPr>
      <w:r>
        <w:rPr>
          <w:rFonts w:ascii="Cambria" w:hAnsi="Cambria" w:cs="Cambria"/>
        </w:rPr>
        <w:t>Collaborating with people and resources as well as integrating and performing activates of the project in accordance with the project management plan</w:t>
      </w:r>
    </w:p>
    <w:p w:rsidR="00F7711F" w:rsidRDefault="00F7711F" w:rsidP="008A0DE4">
      <w:pPr>
        <w:pStyle w:val="ListParagraph"/>
        <w:numPr>
          <w:ilvl w:val="0"/>
          <w:numId w:val="18"/>
        </w:numPr>
        <w:spacing w:line="276" w:lineRule="auto"/>
        <w:contextualSpacing w:val="0"/>
        <w:jc w:val="both"/>
        <w:rPr>
          <w:rFonts w:ascii="Cambria" w:hAnsi="Cambria" w:cs="Cambria"/>
        </w:rPr>
      </w:pPr>
      <w:r>
        <w:rPr>
          <w:rFonts w:ascii="Cambria" w:hAnsi="Cambria" w:cs="Cambria"/>
        </w:rPr>
        <w:t>Translating scorecard objectives into team and individual objectives, understanding business issues as they impact overall project plans</w:t>
      </w:r>
    </w:p>
    <w:p w:rsidR="00F7711F" w:rsidRDefault="00F7711F" w:rsidP="008A0DE4">
      <w:pPr>
        <w:pStyle w:val="ListParagraph"/>
        <w:numPr>
          <w:ilvl w:val="0"/>
          <w:numId w:val="18"/>
        </w:numPr>
        <w:spacing w:line="276" w:lineRule="auto"/>
        <w:contextualSpacing w:val="0"/>
        <w:jc w:val="both"/>
        <w:rPr>
          <w:rFonts w:ascii="Cambria" w:hAnsi="Cambria" w:cs="Cambria"/>
        </w:rPr>
      </w:pPr>
      <w:r>
        <w:rPr>
          <w:rFonts w:ascii="Cambria" w:hAnsi="Cambria" w:cs="Cambria"/>
        </w:rPr>
        <w:lastRenderedPageBreak/>
        <w:t>Managing estimation, design and development, defect tracking, interfacing with various teams, mentoring and productivity improvements</w:t>
      </w:r>
    </w:p>
    <w:p w:rsidR="00F7711F" w:rsidRDefault="00F7711F" w:rsidP="008A0DE4">
      <w:pPr>
        <w:pStyle w:val="ListParagraph"/>
        <w:numPr>
          <w:ilvl w:val="0"/>
          <w:numId w:val="18"/>
        </w:numPr>
        <w:spacing w:line="276" w:lineRule="auto"/>
        <w:contextualSpacing w:val="0"/>
        <w:jc w:val="both"/>
        <w:rPr>
          <w:rFonts w:ascii="Cambria" w:hAnsi="Cambria" w:cs="Cambria"/>
        </w:rPr>
      </w:pPr>
      <w:r>
        <w:rPr>
          <w:rFonts w:ascii="Cambria" w:hAnsi="Cambria" w:cs="Cambria"/>
        </w:rPr>
        <w:t xml:space="preserve">Monitoring and controlling the identified potential problems in a timely manner and taking corrective &amp; preventive actions.  </w:t>
      </w:r>
    </w:p>
    <w:p w:rsidR="00F7711F" w:rsidRDefault="00F7711F" w:rsidP="008A0DE4">
      <w:pPr>
        <w:pStyle w:val="ListParagraph"/>
        <w:numPr>
          <w:ilvl w:val="0"/>
          <w:numId w:val="18"/>
        </w:numPr>
        <w:spacing w:line="276" w:lineRule="auto"/>
        <w:contextualSpacing w:val="0"/>
        <w:jc w:val="both"/>
        <w:rPr>
          <w:rFonts w:ascii="Cambria" w:hAnsi="Cambria" w:cs="Cambria"/>
        </w:rPr>
      </w:pPr>
      <w:r>
        <w:rPr>
          <w:rFonts w:ascii="Cambria" w:hAnsi="Cambria" w:cs="Cambria"/>
        </w:rPr>
        <w:t>Ensuring the project will employ with systematic quality activities to meet requirements</w:t>
      </w:r>
    </w:p>
    <w:p w:rsidR="00F7711F" w:rsidRDefault="00F7711F" w:rsidP="008A0DE4">
      <w:pPr>
        <w:pStyle w:val="ListParagraph"/>
        <w:numPr>
          <w:ilvl w:val="0"/>
          <w:numId w:val="18"/>
        </w:numPr>
        <w:spacing w:line="276" w:lineRule="auto"/>
        <w:contextualSpacing w:val="0"/>
        <w:jc w:val="both"/>
        <w:rPr>
          <w:rFonts w:ascii="Cambria" w:hAnsi="Cambria" w:cs="Cambria"/>
          <w:b/>
          <w:bCs/>
        </w:rPr>
      </w:pPr>
      <w:r>
        <w:rPr>
          <w:rFonts w:ascii="Cambria" w:hAnsi="Cambria" w:cs="Cambria"/>
        </w:rPr>
        <w:t>Managing a team of 30 members and different projects companies for one of the MNC client</w:t>
      </w:r>
    </w:p>
    <w:p w:rsidR="00F54EAF" w:rsidRPr="00F54EAF" w:rsidRDefault="00F54EAF" w:rsidP="00F54EAF">
      <w:pPr>
        <w:pStyle w:val="ListParagraph"/>
        <w:spacing w:line="276" w:lineRule="auto"/>
        <w:ind w:left="360"/>
        <w:contextualSpacing w:val="0"/>
        <w:jc w:val="both"/>
        <w:rPr>
          <w:rFonts w:ascii="Cambria" w:hAnsi="Cambria" w:cs="Cambria"/>
        </w:rPr>
      </w:pPr>
    </w:p>
    <w:p w:rsidR="0034451C" w:rsidRPr="00D704E3" w:rsidRDefault="0034451C" w:rsidP="008A0DE4">
      <w:pPr>
        <w:spacing w:line="276" w:lineRule="auto"/>
        <w:jc w:val="both"/>
        <w:rPr>
          <w:rFonts w:asciiTheme="minorHAnsi" w:hAnsiTheme="minorHAnsi" w:cstheme="minorHAnsi"/>
          <w:b/>
        </w:rPr>
      </w:pPr>
      <w:r w:rsidRPr="00D704E3">
        <w:rPr>
          <w:rFonts w:asciiTheme="minorHAnsi" w:hAnsiTheme="minorHAnsi" w:cstheme="minorHAnsi"/>
          <w:b/>
        </w:rPr>
        <w:t>ROLTA INDIA LIMITED, Hyderabad</w:t>
      </w:r>
      <w:r w:rsidRPr="00D704E3">
        <w:rPr>
          <w:rFonts w:asciiTheme="minorHAnsi" w:hAnsiTheme="minorHAnsi" w:cstheme="minorHAnsi"/>
          <w:b/>
        </w:rPr>
        <w:tab/>
      </w:r>
      <w:r w:rsidRPr="00D704E3">
        <w:rPr>
          <w:rFonts w:asciiTheme="minorHAnsi" w:hAnsiTheme="minorHAnsi" w:cstheme="minorHAnsi"/>
          <w:b/>
        </w:rPr>
        <w:tab/>
      </w:r>
      <w:r w:rsidRPr="00D704E3">
        <w:rPr>
          <w:rFonts w:asciiTheme="minorHAnsi" w:hAnsiTheme="minorHAnsi" w:cstheme="minorHAnsi"/>
          <w:b/>
        </w:rPr>
        <w:tab/>
      </w:r>
      <w:r w:rsidRPr="00D704E3">
        <w:rPr>
          <w:rFonts w:asciiTheme="minorHAnsi" w:hAnsiTheme="minorHAnsi" w:cstheme="minorHAnsi"/>
          <w:b/>
        </w:rPr>
        <w:tab/>
      </w:r>
      <w:r w:rsidRPr="00D704E3">
        <w:rPr>
          <w:rFonts w:asciiTheme="minorHAnsi" w:hAnsiTheme="minorHAnsi" w:cstheme="minorHAnsi"/>
          <w:b/>
        </w:rPr>
        <w:tab/>
      </w:r>
      <w:r w:rsidR="00E5279A" w:rsidRPr="00D704E3">
        <w:rPr>
          <w:rFonts w:asciiTheme="minorHAnsi" w:hAnsiTheme="minorHAnsi" w:cstheme="minorHAnsi"/>
          <w:b/>
        </w:rPr>
        <w:t xml:space="preserve">      </w:t>
      </w:r>
      <w:r w:rsidR="007153BB" w:rsidRPr="00D704E3">
        <w:rPr>
          <w:rFonts w:asciiTheme="minorHAnsi" w:hAnsiTheme="minorHAnsi" w:cstheme="minorHAnsi"/>
          <w:b/>
        </w:rPr>
        <w:tab/>
        <w:t xml:space="preserve">             </w:t>
      </w:r>
      <w:r w:rsidRPr="00D704E3">
        <w:rPr>
          <w:rFonts w:asciiTheme="minorHAnsi" w:hAnsiTheme="minorHAnsi" w:cstheme="minorHAnsi"/>
          <w:b/>
        </w:rPr>
        <w:t>Dec 2014 to June 2015</w:t>
      </w:r>
    </w:p>
    <w:p w:rsidR="00F45D62" w:rsidRPr="00D704E3" w:rsidRDefault="001B72B8" w:rsidP="008A0DE4">
      <w:pPr>
        <w:spacing w:line="276" w:lineRule="auto"/>
        <w:jc w:val="both"/>
        <w:rPr>
          <w:rFonts w:asciiTheme="minorHAnsi" w:hAnsiTheme="minorHAnsi" w:cstheme="minorHAnsi"/>
          <w:b/>
        </w:rPr>
      </w:pPr>
      <w:r w:rsidRPr="00D704E3">
        <w:rPr>
          <w:rFonts w:asciiTheme="minorHAnsi" w:hAnsiTheme="minorHAnsi" w:cstheme="minorHAnsi"/>
          <w:b/>
        </w:rPr>
        <w:t>Project</w:t>
      </w:r>
      <w:r w:rsidRPr="00D704E3">
        <w:rPr>
          <w:rFonts w:asciiTheme="minorHAnsi" w:hAnsiTheme="minorHAnsi" w:cstheme="minorHAnsi"/>
          <w:b/>
        </w:rPr>
        <w:tab/>
      </w:r>
      <w:r w:rsidR="00F657E5" w:rsidRPr="00D704E3">
        <w:rPr>
          <w:rFonts w:asciiTheme="minorHAnsi" w:hAnsiTheme="minorHAnsi" w:cstheme="minorHAnsi"/>
          <w:b/>
        </w:rPr>
        <w:t xml:space="preserve">Name </w:t>
      </w:r>
      <w:r w:rsidRPr="00D704E3">
        <w:rPr>
          <w:rFonts w:asciiTheme="minorHAnsi" w:hAnsiTheme="minorHAnsi" w:cstheme="minorHAnsi"/>
          <w:b/>
        </w:rPr>
        <w:tab/>
      </w:r>
      <w:r w:rsidRPr="00D704E3">
        <w:rPr>
          <w:rFonts w:asciiTheme="minorHAnsi" w:hAnsiTheme="minorHAnsi" w:cstheme="minorHAnsi"/>
          <w:b/>
        </w:rPr>
        <w:tab/>
      </w:r>
      <w:r w:rsidR="00F45D62" w:rsidRPr="00D704E3">
        <w:rPr>
          <w:rFonts w:asciiTheme="minorHAnsi" w:hAnsiTheme="minorHAnsi" w:cstheme="minorHAnsi"/>
          <w:b/>
        </w:rPr>
        <w:t xml:space="preserve">:             </w:t>
      </w:r>
      <w:r w:rsidR="00F45D62" w:rsidRPr="00D704E3">
        <w:rPr>
          <w:rFonts w:asciiTheme="minorHAnsi" w:hAnsiTheme="minorHAnsi" w:cstheme="minorHAnsi"/>
        </w:rPr>
        <w:t>IGN (National Geographic &amp; Forestry Institute</w:t>
      </w:r>
      <w:r w:rsidR="00F657E5" w:rsidRPr="00D704E3">
        <w:rPr>
          <w:rFonts w:asciiTheme="minorHAnsi" w:hAnsiTheme="minorHAnsi" w:cstheme="minorHAnsi"/>
        </w:rPr>
        <w:t>)</w:t>
      </w:r>
      <w:r w:rsidR="00F45D62" w:rsidRPr="00D704E3">
        <w:rPr>
          <w:rFonts w:asciiTheme="minorHAnsi" w:hAnsiTheme="minorHAnsi" w:cstheme="minorHAnsi"/>
          <w:b/>
        </w:rPr>
        <w:t>.</w:t>
      </w:r>
    </w:p>
    <w:p w:rsidR="00F45D62" w:rsidRDefault="007153BB" w:rsidP="008A0DE4">
      <w:pPr>
        <w:spacing w:line="276" w:lineRule="auto"/>
        <w:jc w:val="both"/>
        <w:rPr>
          <w:rFonts w:asciiTheme="minorHAnsi" w:hAnsiTheme="minorHAnsi" w:cstheme="minorHAnsi"/>
        </w:rPr>
      </w:pPr>
      <w:r w:rsidRPr="00D704E3">
        <w:rPr>
          <w:rFonts w:asciiTheme="minorHAnsi" w:hAnsiTheme="minorHAnsi" w:cstheme="minorHAnsi"/>
          <w:b/>
        </w:rPr>
        <w:t>Role</w:t>
      </w:r>
      <w:r w:rsidRPr="00D704E3">
        <w:rPr>
          <w:rFonts w:asciiTheme="minorHAnsi" w:hAnsiTheme="minorHAnsi" w:cstheme="minorHAnsi"/>
          <w:b/>
        </w:rPr>
        <w:tab/>
      </w:r>
      <w:r w:rsidRPr="00D704E3">
        <w:rPr>
          <w:rFonts w:asciiTheme="minorHAnsi" w:hAnsiTheme="minorHAnsi" w:cstheme="minorHAnsi"/>
          <w:b/>
        </w:rPr>
        <w:tab/>
      </w:r>
      <w:r w:rsidR="004563C8" w:rsidRPr="00D704E3">
        <w:rPr>
          <w:rFonts w:asciiTheme="minorHAnsi" w:hAnsiTheme="minorHAnsi" w:cstheme="minorHAnsi"/>
          <w:b/>
        </w:rPr>
        <w:tab/>
      </w:r>
      <w:r w:rsidR="00F45D62" w:rsidRPr="00D704E3">
        <w:rPr>
          <w:rFonts w:asciiTheme="minorHAnsi" w:hAnsiTheme="minorHAnsi" w:cstheme="minorHAnsi"/>
          <w:b/>
        </w:rPr>
        <w:t xml:space="preserve">:             </w:t>
      </w:r>
      <w:r w:rsidR="00F45D62" w:rsidRPr="00D704E3">
        <w:rPr>
          <w:rFonts w:asciiTheme="minorHAnsi" w:hAnsiTheme="minorHAnsi" w:cstheme="minorHAnsi"/>
        </w:rPr>
        <w:t>QC</w:t>
      </w:r>
    </w:p>
    <w:p w:rsidR="00D704E3" w:rsidRDefault="00D704E3" w:rsidP="008A0DE4">
      <w:pPr>
        <w:spacing w:line="276" w:lineRule="auto"/>
        <w:jc w:val="both"/>
        <w:rPr>
          <w:rFonts w:asciiTheme="minorHAnsi" w:hAnsiTheme="minorHAnsi" w:cstheme="minorHAnsi"/>
        </w:rPr>
      </w:pPr>
      <w:r w:rsidRPr="00D704E3">
        <w:rPr>
          <w:rFonts w:asciiTheme="minorHAnsi" w:hAnsiTheme="minorHAnsi" w:cstheme="minorHAnsi"/>
          <w:b/>
        </w:rPr>
        <w:t>Team Size</w:t>
      </w:r>
      <w:r>
        <w:rPr>
          <w:rFonts w:asciiTheme="minorHAnsi" w:hAnsiTheme="minorHAnsi" w:cstheme="minorHAnsi"/>
          <w:b/>
        </w:rPr>
        <w:tab/>
      </w:r>
      <w:r>
        <w:rPr>
          <w:rFonts w:asciiTheme="minorHAnsi" w:hAnsiTheme="minorHAnsi" w:cstheme="minorHAnsi"/>
          <w:b/>
        </w:rPr>
        <w:tab/>
        <w:t>:</w:t>
      </w:r>
      <w:r>
        <w:rPr>
          <w:rFonts w:asciiTheme="minorHAnsi" w:hAnsiTheme="minorHAnsi" w:cstheme="minorHAnsi"/>
          <w:b/>
        </w:rPr>
        <w:tab/>
      </w:r>
      <w:r w:rsidRPr="00D704E3">
        <w:rPr>
          <w:rFonts w:asciiTheme="minorHAnsi" w:hAnsiTheme="minorHAnsi" w:cstheme="minorHAnsi"/>
        </w:rPr>
        <w:t>20</w:t>
      </w:r>
    </w:p>
    <w:p w:rsidR="00D704E3" w:rsidRPr="00D704E3" w:rsidRDefault="00D704E3" w:rsidP="008A0DE4">
      <w:pPr>
        <w:spacing w:line="276" w:lineRule="auto"/>
        <w:jc w:val="both"/>
        <w:rPr>
          <w:rFonts w:asciiTheme="minorHAnsi" w:hAnsiTheme="minorHAnsi" w:cstheme="minorHAnsi"/>
          <w:b/>
        </w:rPr>
      </w:pPr>
      <w:r>
        <w:rPr>
          <w:rFonts w:asciiTheme="minorHAnsi" w:hAnsiTheme="minorHAnsi" w:cstheme="minorHAnsi"/>
        </w:rPr>
        <w:t>Role</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w:t>
      </w:r>
      <w:r>
        <w:rPr>
          <w:rFonts w:asciiTheme="minorHAnsi" w:hAnsiTheme="minorHAnsi" w:cstheme="minorHAnsi"/>
        </w:rPr>
        <w:tab/>
        <w:t xml:space="preserve">Sr. GIS Engineer </w:t>
      </w:r>
    </w:p>
    <w:p w:rsidR="00F45D62" w:rsidRPr="00D704E3" w:rsidRDefault="00DE6139" w:rsidP="008A0DE4">
      <w:pPr>
        <w:pStyle w:val="WW-Default"/>
        <w:spacing w:line="276" w:lineRule="auto"/>
        <w:jc w:val="both"/>
        <w:rPr>
          <w:rFonts w:asciiTheme="minorHAnsi" w:hAnsiTheme="minorHAnsi" w:cstheme="minorHAnsi"/>
        </w:rPr>
      </w:pPr>
      <w:r w:rsidRPr="00D704E3">
        <w:rPr>
          <w:rFonts w:asciiTheme="minorHAnsi" w:hAnsiTheme="minorHAnsi" w:cstheme="minorHAnsi"/>
          <w:b/>
        </w:rPr>
        <w:t>Project</w:t>
      </w:r>
      <w:r w:rsidRPr="00D704E3">
        <w:rPr>
          <w:rFonts w:asciiTheme="minorHAnsi" w:hAnsiTheme="minorHAnsi" w:cstheme="minorHAnsi"/>
          <w:b/>
          <w:bCs/>
        </w:rPr>
        <w:t xml:space="preserve"> </w:t>
      </w:r>
      <w:r w:rsidR="00F45D62" w:rsidRPr="00D704E3">
        <w:rPr>
          <w:rFonts w:asciiTheme="minorHAnsi" w:hAnsiTheme="minorHAnsi" w:cstheme="minorHAnsi"/>
          <w:b/>
          <w:bCs/>
        </w:rPr>
        <w:t xml:space="preserve">Description: </w:t>
      </w:r>
      <w:r w:rsidR="00F45D62" w:rsidRPr="00D704E3">
        <w:rPr>
          <w:rFonts w:asciiTheme="minorHAnsi" w:hAnsiTheme="minorHAnsi" w:cstheme="minorHAnsi"/>
          <w:bCs/>
        </w:rPr>
        <w:t xml:space="preserve">The update and capture of all the features are to be carried out based on the ortho photography provided on the extents of the reference parcels and 20 Mt wide </w:t>
      </w:r>
      <w:r w:rsidR="007153BB" w:rsidRPr="00D704E3">
        <w:rPr>
          <w:rFonts w:asciiTheme="minorHAnsi" w:hAnsiTheme="minorHAnsi" w:cstheme="minorHAnsi"/>
          <w:bCs/>
        </w:rPr>
        <w:t>buffers</w:t>
      </w:r>
      <w:r w:rsidR="00F45D62" w:rsidRPr="00D704E3">
        <w:rPr>
          <w:rFonts w:asciiTheme="minorHAnsi" w:hAnsiTheme="minorHAnsi" w:cstheme="minorHAnsi"/>
          <w:bCs/>
        </w:rPr>
        <w:t xml:space="preserve"> surrounding them. Adding the missing features and improving erroneous geometric positioning by using photo interpretation.</w:t>
      </w:r>
      <w:r w:rsidR="007153BB" w:rsidRPr="00D704E3">
        <w:rPr>
          <w:rFonts w:asciiTheme="minorHAnsi" w:hAnsiTheme="minorHAnsi" w:cstheme="minorHAnsi"/>
          <w:bCs/>
        </w:rPr>
        <w:t xml:space="preserve"> </w:t>
      </w:r>
      <w:r w:rsidR="00F45D62" w:rsidRPr="00D704E3">
        <w:rPr>
          <w:rFonts w:asciiTheme="minorHAnsi" w:hAnsiTheme="minorHAnsi" w:cstheme="minorHAnsi"/>
          <w:bCs/>
        </w:rPr>
        <w:t xml:space="preserve">We have to capture all the Vegetation features, Other Natural Features, Development areas and Water Bodies seen on the </w:t>
      </w:r>
      <w:r w:rsidR="007153BB" w:rsidRPr="00D704E3">
        <w:rPr>
          <w:rFonts w:asciiTheme="minorHAnsi" w:hAnsiTheme="minorHAnsi" w:cstheme="minorHAnsi"/>
          <w:bCs/>
        </w:rPr>
        <w:t>ortho</w:t>
      </w:r>
      <w:r w:rsidR="00F45D62" w:rsidRPr="00D704E3">
        <w:rPr>
          <w:rFonts w:asciiTheme="minorHAnsi" w:hAnsiTheme="minorHAnsi" w:cstheme="minorHAnsi"/>
          <w:bCs/>
        </w:rPr>
        <w:t xml:space="preserve"> image within Reference Parcel Boundaries.</w:t>
      </w:r>
    </w:p>
    <w:p w:rsidR="00D704E3" w:rsidRPr="00D704E3" w:rsidRDefault="00D704E3" w:rsidP="008A0DE4">
      <w:pPr>
        <w:spacing w:line="276" w:lineRule="auto"/>
        <w:jc w:val="both"/>
        <w:rPr>
          <w:rFonts w:asciiTheme="minorHAnsi" w:hAnsiTheme="minorHAnsi" w:cstheme="minorHAnsi"/>
          <w:b/>
        </w:rPr>
      </w:pPr>
    </w:p>
    <w:p w:rsidR="00F45D62" w:rsidRPr="00D704E3" w:rsidRDefault="00F45D62" w:rsidP="008A0DE4">
      <w:pPr>
        <w:spacing w:line="276" w:lineRule="auto"/>
        <w:jc w:val="both"/>
        <w:rPr>
          <w:rFonts w:asciiTheme="minorHAnsi" w:hAnsiTheme="minorHAnsi" w:cstheme="minorHAnsi"/>
          <w:b/>
          <w:u w:val="single"/>
        </w:rPr>
      </w:pPr>
      <w:r w:rsidRPr="00D704E3">
        <w:rPr>
          <w:rFonts w:asciiTheme="minorHAnsi" w:hAnsiTheme="minorHAnsi" w:cstheme="minorHAnsi"/>
          <w:b/>
        </w:rPr>
        <w:t>Genesys International Corp. LTD.,</w:t>
      </w:r>
      <w:r w:rsidR="00E5279A" w:rsidRPr="00D704E3">
        <w:rPr>
          <w:rFonts w:asciiTheme="minorHAnsi" w:hAnsiTheme="minorHAnsi" w:cstheme="minorHAnsi"/>
          <w:b/>
        </w:rPr>
        <w:t xml:space="preserve">                   </w:t>
      </w:r>
      <w:r w:rsidRPr="00D704E3">
        <w:rPr>
          <w:rFonts w:asciiTheme="minorHAnsi" w:hAnsiTheme="minorHAnsi" w:cstheme="minorHAnsi"/>
          <w:b/>
        </w:rPr>
        <w:tab/>
      </w:r>
      <w:r w:rsidR="0034451C" w:rsidRPr="00D704E3">
        <w:rPr>
          <w:rFonts w:asciiTheme="minorHAnsi" w:hAnsiTheme="minorHAnsi" w:cstheme="minorHAnsi"/>
          <w:b/>
        </w:rPr>
        <w:tab/>
      </w:r>
      <w:r w:rsidR="0034451C" w:rsidRPr="00D704E3">
        <w:rPr>
          <w:rFonts w:asciiTheme="minorHAnsi" w:hAnsiTheme="minorHAnsi" w:cstheme="minorHAnsi"/>
          <w:b/>
        </w:rPr>
        <w:tab/>
      </w:r>
      <w:r w:rsidR="0034451C" w:rsidRPr="00D704E3">
        <w:rPr>
          <w:rFonts w:asciiTheme="minorHAnsi" w:hAnsiTheme="minorHAnsi" w:cstheme="minorHAnsi"/>
          <w:b/>
        </w:rPr>
        <w:tab/>
      </w:r>
      <w:r w:rsidR="007153BB" w:rsidRPr="00D704E3">
        <w:rPr>
          <w:rFonts w:asciiTheme="minorHAnsi" w:hAnsiTheme="minorHAnsi" w:cstheme="minorHAnsi"/>
          <w:b/>
        </w:rPr>
        <w:tab/>
      </w:r>
      <w:r w:rsidR="0034451C" w:rsidRPr="00D704E3">
        <w:rPr>
          <w:rFonts w:asciiTheme="minorHAnsi" w:hAnsiTheme="minorHAnsi" w:cstheme="minorHAnsi"/>
          <w:b/>
        </w:rPr>
        <w:t>July</w:t>
      </w:r>
      <w:r w:rsidR="007153BB" w:rsidRPr="00D704E3">
        <w:rPr>
          <w:rFonts w:asciiTheme="minorHAnsi" w:hAnsiTheme="minorHAnsi" w:cstheme="minorHAnsi"/>
          <w:b/>
        </w:rPr>
        <w:t xml:space="preserve"> </w:t>
      </w:r>
      <w:r w:rsidR="0034451C" w:rsidRPr="00D704E3">
        <w:rPr>
          <w:rFonts w:asciiTheme="minorHAnsi" w:hAnsiTheme="minorHAnsi" w:cstheme="minorHAnsi"/>
          <w:b/>
        </w:rPr>
        <w:t>2012 to Dec</w:t>
      </w:r>
      <w:r w:rsidR="00E5279A" w:rsidRPr="00D704E3">
        <w:rPr>
          <w:rFonts w:asciiTheme="minorHAnsi" w:hAnsiTheme="minorHAnsi" w:cstheme="minorHAnsi"/>
          <w:b/>
        </w:rPr>
        <w:t xml:space="preserve"> 2013</w:t>
      </w:r>
      <w:r w:rsidR="004563C8" w:rsidRPr="00D704E3">
        <w:rPr>
          <w:rFonts w:asciiTheme="minorHAnsi" w:hAnsiTheme="minorHAnsi" w:cstheme="minorHAnsi"/>
          <w:b/>
        </w:rPr>
        <w:tab/>
      </w:r>
      <w:r w:rsidR="004563C8" w:rsidRPr="00D704E3">
        <w:rPr>
          <w:rFonts w:asciiTheme="minorHAnsi" w:hAnsiTheme="minorHAnsi" w:cstheme="minorHAnsi"/>
          <w:b/>
        </w:rPr>
        <w:tab/>
      </w:r>
      <w:r w:rsidRPr="00D704E3">
        <w:rPr>
          <w:rFonts w:asciiTheme="minorHAnsi" w:hAnsiTheme="minorHAnsi" w:cstheme="minorHAnsi"/>
          <w:b/>
        </w:rPr>
        <w:tab/>
      </w:r>
    </w:p>
    <w:p w:rsidR="00F45D62" w:rsidRPr="00D704E3" w:rsidRDefault="00667B8C" w:rsidP="008A0DE4">
      <w:pPr>
        <w:pStyle w:val="HTMLPreformatted"/>
        <w:spacing w:line="276" w:lineRule="auto"/>
        <w:jc w:val="both"/>
        <w:rPr>
          <w:rFonts w:asciiTheme="minorHAnsi" w:hAnsiTheme="minorHAnsi" w:cstheme="minorHAnsi"/>
        </w:rPr>
      </w:pPr>
      <w:r w:rsidRPr="00D704E3">
        <w:rPr>
          <w:rFonts w:asciiTheme="minorHAnsi" w:hAnsiTheme="minorHAnsi" w:cstheme="minorHAnsi"/>
          <w:b/>
        </w:rPr>
        <w:t>Project</w:t>
      </w:r>
      <w:r w:rsidR="00DE6139" w:rsidRPr="00D704E3">
        <w:rPr>
          <w:rFonts w:asciiTheme="minorHAnsi" w:hAnsiTheme="minorHAnsi" w:cstheme="minorHAnsi"/>
          <w:b/>
        </w:rPr>
        <w:tab/>
      </w:r>
      <w:r w:rsidR="00DE6139" w:rsidRPr="00D704E3">
        <w:rPr>
          <w:rFonts w:asciiTheme="minorHAnsi" w:hAnsiTheme="minorHAnsi" w:cstheme="minorHAnsi"/>
          <w:b/>
        </w:rPr>
        <w:tab/>
        <w:t>:</w:t>
      </w:r>
      <w:r w:rsidR="00B52596">
        <w:rPr>
          <w:rFonts w:asciiTheme="minorHAnsi" w:hAnsiTheme="minorHAnsi" w:cstheme="minorHAnsi"/>
          <w:b/>
        </w:rPr>
        <w:t xml:space="preserve">                 </w:t>
      </w:r>
      <w:r w:rsidR="00F45D62" w:rsidRPr="00D704E3">
        <w:rPr>
          <w:rFonts w:asciiTheme="minorHAnsi" w:hAnsiTheme="minorHAnsi" w:cstheme="minorHAnsi"/>
        </w:rPr>
        <w:t xml:space="preserve">POI </w:t>
      </w:r>
      <w:r w:rsidR="002A6053" w:rsidRPr="00D704E3">
        <w:rPr>
          <w:rFonts w:asciiTheme="minorHAnsi" w:hAnsiTheme="minorHAnsi" w:cstheme="minorHAnsi"/>
        </w:rPr>
        <w:t>to AOI Conversion</w:t>
      </w:r>
    </w:p>
    <w:p w:rsidR="00DE6139" w:rsidRPr="00D704E3" w:rsidRDefault="00B52596" w:rsidP="008A0DE4">
      <w:pPr>
        <w:pStyle w:val="HTMLPreformatted"/>
        <w:spacing w:line="276" w:lineRule="auto"/>
        <w:jc w:val="both"/>
        <w:rPr>
          <w:rFonts w:asciiTheme="minorHAnsi" w:hAnsiTheme="minorHAnsi" w:cstheme="minorHAnsi"/>
        </w:rPr>
      </w:pPr>
      <w:r>
        <w:rPr>
          <w:rFonts w:asciiTheme="minorHAnsi" w:hAnsiTheme="minorHAnsi" w:cstheme="minorHAnsi"/>
        </w:rPr>
        <w:t xml:space="preserve">Client </w:t>
      </w:r>
      <w:r>
        <w:rPr>
          <w:rFonts w:asciiTheme="minorHAnsi" w:hAnsiTheme="minorHAnsi" w:cstheme="minorHAnsi"/>
        </w:rPr>
        <w:tab/>
      </w:r>
      <w:r>
        <w:rPr>
          <w:rFonts w:asciiTheme="minorHAnsi" w:hAnsiTheme="minorHAnsi" w:cstheme="minorHAnsi"/>
        </w:rPr>
        <w:tab/>
        <w:t xml:space="preserve">:                 </w:t>
      </w:r>
      <w:r w:rsidR="00DE6139" w:rsidRPr="00D704E3">
        <w:rPr>
          <w:rFonts w:asciiTheme="minorHAnsi" w:hAnsiTheme="minorHAnsi" w:cstheme="minorHAnsi"/>
        </w:rPr>
        <w:t>Apple</w:t>
      </w:r>
    </w:p>
    <w:p w:rsidR="00DE6139" w:rsidRPr="00D704E3" w:rsidRDefault="00DE6139" w:rsidP="008A0DE4">
      <w:pPr>
        <w:pStyle w:val="HTMLPreformatted"/>
        <w:spacing w:line="276" w:lineRule="auto"/>
        <w:jc w:val="both"/>
        <w:rPr>
          <w:rFonts w:asciiTheme="minorHAnsi" w:hAnsiTheme="minorHAnsi" w:cstheme="minorHAnsi"/>
        </w:rPr>
      </w:pPr>
      <w:r w:rsidRPr="00D704E3">
        <w:rPr>
          <w:rFonts w:asciiTheme="minorHAnsi" w:hAnsiTheme="minorHAnsi" w:cstheme="minorHAnsi"/>
        </w:rPr>
        <w:t>Team Size</w:t>
      </w:r>
      <w:r w:rsidRPr="00D704E3">
        <w:rPr>
          <w:rFonts w:asciiTheme="minorHAnsi" w:hAnsiTheme="minorHAnsi" w:cstheme="minorHAnsi"/>
        </w:rPr>
        <w:tab/>
      </w:r>
      <w:r w:rsidR="007153BB" w:rsidRPr="00D704E3">
        <w:rPr>
          <w:rFonts w:asciiTheme="minorHAnsi" w:hAnsiTheme="minorHAnsi" w:cstheme="minorHAnsi"/>
        </w:rPr>
        <w:tab/>
      </w:r>
      <w:r w:rsidR="00B52596">
        <w:rPr>
          <w:rFonts w:asciiTheme="minorHAnsi" w:hAnsiTheme="minorHAnsi" w:cstheme="minorHAnsi"/>
        </w:rPr>
        <w:t xml:space="preserve">:                 </w:t>
      </w:r>
      <w:r w:rsidRPr="00D704E3">
        <w:rPr>
          <w:rFonts w:asciiTheme="minorHAnsi" w:hAnsiTheme="minorHAnsi" w:cstheme="minorHAnsi"/>
        </w:rPr>
        <w:t>25</w:t>
      </w:r>
      <w:r w:rsidRPr="00D704E3">
        <w:rPr>
          <w:rFonts w:asciiTheme="minorHAnsi" w:hAnsiTheme="minorHAnsi" w:cstheme="minorHAnsi"/>
        </w:rPr>
        <w:tab/>
      </w:r>
    </w:p>
    <w:p w:rsidR="00F45D62" w:rsidRDefault="00667B8C" w:rsidP="008A0DE4">
      <w:pPr>
        <w:spacing w:line="276" w:lineRule="auto"/>
        <w:jc w:val="both"/>
        <w:rPr>
          <w:rFonts w:asciiTheme="minorHAnsi" w:hAnsiTheme="minorHAnsi" w:cstheme="minorHAnsi"/>
        </w:rPr>
      </w:pPr>
      <w:r w:rsidRPr="00D704E3">
        <w:rPr>
          <w:rFonts w:asciiTheme="minorHAnsi" w:hAnsiTheme="minorHAnsi" w:cstheme="minorHAnsi"/>
        </w:rPr>
        <w:t>Role</w:t>
      </w:r>
      <w:r w:rsidRPr="00D704E3">
        <w:rPr>
          <w:rFonts w:asciiTheme="minorHAnsi" w:hAnsiTheme="minorHAnsi" w:cstheme="minorHAnsi"/>
        </w:rPr>
        <w:tab/>
      </w:r>
      <w:r w:rsidRPr="00D704E3">
        <w:rPr>
          <w:rFonts w:asciiTheme="minorHAnsi" w:hAnsiTheme="minorHAnsi" w:cstheme="minorHAnsi"/>
        </w:rPr>
        <w:tab/>
        <w:t xml:space="preserve">      </w:t>
      </w:r>
      <w:r w:rsidR="007153BB" w:rsidRPr="00D704E3">
        <w:rPr>
          <w:rFonts w:asciiTheme="minorHAnsi" w:hAnsiTheme="minorHAnsi" w:cstheme="minorHAnsi"/>
        </w:rPr>
        <w:t xml:space="preserve">  </w:t>
      </w:r>
      <w:r w:rsidR="00E5279A" w:rsidRPr="00D704E3">
        <w:rPr>
          <w:rFonts w:asciiTheme="minorHAnsi" w:hAnsiTheme="minorHAnsi" w:cstheme="minorHAnsi"/>
        </w:rPr>
        <w:t>:</w:t>
      </w:r>
      <w:r w:rsidR="00E5279A" w:rsidRPr="00D704E3">
        <w:rPr>
          <w:rFonts w:asciiTheme="minorHAnsi" w:hAnsiTheme="minorHAnsi" w:cstheme="minorHAnsi"/>
        </w:rPr>
        <w:tab/>
        <w:t xml:space="preserve">          </w:t>
      </w:r>
      <w:r w:rsidR="001D6956" w:rsidRPr="00D704E3">
        <w:rPr>
          <w:rFonts w:asciiTheme="minorHAnsi" w:hAnsiTheme="minorHAnsi" w:cstheme="minorHAnsi"/>
        </w:rPr>
        <w:t xml:space="preserve"> </w:t>
      </w:r>
      <w:r w:rsidR="00375EEA" w:rsidRPr="00D704E3">
        <w:rPr>
          <w:rFonts w:asciiTheme="minorHAnsi" w:hAnsiTheme="minorHAnsi" w:cstheme="minorHAnsi"/>
        </w:rPr>
        <w:t>ATL</w:t>
      </w:r>
    </w:p>
    <w:p w:rsidR="00D050F7" w:rsidRPr="00D704E3" w:rsidRDefault="00D050F7" w:rsidP="008A0DE4">
      <w:pPr>
        <w:spacing w:line="276" w:lineRule="auto"/>
        <w:jc w:val="both"/>
        <w:rPr>
          <w:rFonts w:asciiTheme="minorHAnsi" w:hAnsiTheme="minorHAnsi" w:cstheme="minorHAnsi"/>
        </w:rPr>
      </w:pPr>
      <w:r>
        <w:rPr>
          <w:rFonts w:asciiTheme="minorHAnsi" w:hAnsiTheme="minorHAnsi" w:cstheme="minorHAnsi"/>
        </w:rPr>
        <w:t>Plat Form</w:t>
      </w:r>
      <w:r>
        <w:rPr>
          <w:rFonts w:asciiTheme="minorHAnsi" w:hAnsiTheme="minorHAnsi" w:cstheme="minorHAnsi"/>
        </w:rPr>
        <w:tab/>
        <w:t xml:space="preserve">        :                  Arc Gis</w:t>
      </w:r>
    </w:p>
    <w:p w:rsidR="00DE6139" w:rsidRPr="00D704E3" w:rsidRDefault="00DE6139" w:rsidP="008A0DE4">
      <w:pPr>
        <w:pStyle w:val="HTMLPreformatted"/>
        <w:spacing w:line="276" w:lineRule="auto"/>
        <w:jc w:val="both"/>
        <w:rPr>
          <w:rFonts w:asciiTheme="minorHAnsi" w:hAnsiTheme="minorHAnsi" w:cstheme="minorHAnsi"/>
          <w:b/>
        </w:rPr>
      </w:pPr>
      <w:r w:rsidRPr="00D704E3">
        <w:rPr>
          <w:rFonts w:asciiTheme="minorHAnsi" w:hAnsiTheme="minorHAnsi" w:cstheme="minorHAnsi"/>
          <w:b/>
        </w:rPr>
        <w:t>Project</w:t>
      </w:r>
      <w:r w:rsidRPr="00D704E3">
        <w:rPr>
          <w:rFonts w:asciiTheme="minorHAnsi" w:hAnsiTheme="minorHAnsi" w:cstheme="minorHAnsi"/>
        </w:rPr>
        <w:t xml:space="preserve"> </w:t>
      </w:r>
      <w:r w:rsidR="00667B8C" w:rsidRPr="00D704E3">
        <w:rPr>
          <w:rFonts w:asciiTheme="minorHAnsi" w:hAnsiTheme="minorHAnsi" w:cstheme="minorHAnsi"/>
          <w:b/>
        </w:rPr>
        <w:t>Description</w:t>
      </w:r>
      <w:r w:rsidRPr="00D704E3">
        <w:rPr>
          <w:rFonts w:asciiTheme="minorHAnsi" w:hAnsiTheme="minorHAnsi" w:cstheme="minorHAnsi"/>
          <w:b/>
        </w:rPr>
        <w:t>:</w:t>
      </w:r>
    </w:p>
    <w:p w:rsidR="00F45D62" w:rsidRPr="001B7EE6" w:rsidRDefault="00F45D62" w:rsidP="001B7EE6">
      <w:pPr>
        <w:pStyle w:val="HTMLPreformatted"/>
        <w:spacing w:line="276" w:lineRule="auto"/>
        <w:jc w:val="both"/>
        <w:rPr>
          <w:rFonts w:asciiTheme="minorHAnsi" w:hAnsiTheme="minorHAnsi" w:cstheme="minorHAnsi"/>
        </w:rPr>
      </w:pPr>
      <w:r w:rsidRPr="00D704E3">
        <w:rPr>
          <w:rFonts w:asciiTheme="minorHAnsi" w:hAnsiTheme="minorHAnsi" w:cstheme="minorHAnsi"/>
        </w:rPr>
        <w:t xml:space="preserve">To carry out good research for POI to identify correct location and geometry from Business sites /Public source (Only when the polygon geometry is not obvious from imagery). </w:t>
      </w:r>
    </w:p>
    <w:p w:rsidR="00F45D62" w:rsidRPr="00D704E3" w:rsidRDefault="00F45D62" w:rsidP="008A0DE4">
      <w:pPr>
        <w:spacing w:line="276" w:lineRule="auto"/>
        <w:jc w:val="both"/>
        <w:rPr>
          <w:rFonts w:asciiTheme="minorHAnsi" w:hAnsiTheme="minorHAnsi" w:cstheme="minorHAnsi"/>
          <w:b/>
          <w:u w:val="single"/>
        </w:rPr>
      </w:pPr>
      <w:r w:rsidRPr="00D704E3">
        <w:rPr>
          <w:rFonts w:asciiTheme="minorHAnsi" w:hAnsiTheme="minorHAnsi" w:cstheme="minorHAnsi"/>
          <w:b/>
        </w:rPr>
        <w:t>Mahindra Satyam</w:t>
      </w:r>
      <w:r w:rsidR="00667B8C" w:rsidRPr="00D704E3">
        <w:rPr>
          <w:rFonts w:asciiTheme="minorHAnsi" w:hAnsiTheme="minorHAnsi" w:cstheme="minorHAnsi"/>
          <w:b/>
        </w:rPr>
        <w:t xml:space="preserve"> </w:t>
      </w:r>
      <w:r w:rsidRPr="00D704E3">
        <w:rPr>
          <w:rFonts w:asciiTheme="minorHAnsi" w:hAnsiTheme="minorHAnsi" w:cstheme="minorHAnsi"/>
          <w:b/>
        </w:rPr>
        <w:t>BSG Limited</w:t>
      </w:r>
      <w:r w:rsidR="00E5279A" w:rsidRPr="00D704E3">
        <w:rPr>
          <w:rFonts w:asciiTheme="minorHAnsi" w:hAnsiTheme="minorHAnsi" w:cstheme="minorHAnsi"/>
          <w:b/>
        </w:rPr>
        <w:t xml:space="preserve">, Hyderabad </w:t>
      </w:r>
      <w:r w:rsidR="00E5279A" w:rsidRPr="00D704E3">
        <w:rPr>
          <w:rFonts w:asciiTheme="minorHAnsi" w:hAnsiTheme="minorHAnsi" w:cstheme="minorHAnsi"/>
          <w:b/>
        </w:rPr>
        <w:tab/>
      </w:r>
      <w:r w:rsidR="00E5279A" w:rsidRPr="00D704E3">
        <w:rPr>
          <w:rFonts w:asciiTheme="minorHAnsi" w:hAnsiTheme="minorHAnsi" w:cstheme="minorHAnsi"/>
          <w:b/>
        </w:rPr>
        <w:tab/>
      </w:r>
      <w:r w:rsidR="00E5279A" w:rsidRPr="00D704E3">
        <w:rPr>
          <w:rFonts w:asciiTheme="minorHAnsi" w:hAnsiTheme="minorHAnsi" w:cstheme="minorHAnsi"/>
          <w:b/>
        </w:rPr>
        <w:tab/>
        <w:t xml:space="preserve">  </w:t>
      </w:r>
      <w:r w:rsidR="007153BB" w:rsidRPr="00D704E3">
        <w:rPr>
          <w:rFonts w:asciiTheme="minorHAnsi" w:hAnsiTheme="minorHAnsi" w:cstheme="minorHAnsi"/>
          <w:b/>
        </w:rPr>
        <w:tab/>
      </w:r>
      <w:r w:rsidR="007153BB" w:rsidRPr="00D704E3">
        <w:rPr>
          <w:rFonts w:asciiTheme="minorHAnsi" w:hAnsiTheme="minorHAnsi" w:cstheme="minorHAnsi"/>
          <w:b/>
        </w:rPr>
        <w:tab/>
      </w:r>
      <w:r w:rsidR="00E5279A" w:rsidRPr="00D704E3">
        <w:rPr>
          <w:rFonts w:asciiTheme="minorHAnsi" w:hAnsiTheme="minorHAnsi" w:cstheme="minorHAnsi"/>
          <w:b/>
        </w:rPr>
        <w:t xml:space="preserve"> J</w:t>
      </w:r>
      <w:r w:rsidR="0034451C" w:rsidRPr="00D704E3">
        <w:rPr>
          <w:rFonts w:asciiTheme="minorHAnsi" w:hAnsiTheme="minorHAnsi" w:cstheme="minorHAnsi"/>
          <w:b/>
        </w:rPr>
        <w:t>une 2006 to June 2012</w:t>
      </w:r>
      <w:r w:rsidRPr="00D704E3">
        <w:rPr>
          <w:rFonts w:asciiTheme="minorHAnsi" w:hAnsiTheme="minorHAnsi" w:cstheme="minorHAnsi"/>
          <w:b/>
        </w:rPr>
        <w:tab/>
        <w:t xml:space="preserve">    </w:t>
      </w:r>
      <w:r w:rsidR="0034451C" w:rsidRPr="00D704E3">
        <w:rPr>
          <w:rFonts w:asciiTheme="minorHAnsi" w:hAnsiTheme="minorHAnsi" w:cstheme="minorHAnsi"/>
          <w:b/>
        </w:rPr>
        <w:tab/>
      </w:r>
      <w:r w:rsidR="0034451C" w:rsidRPr="00D704E3">
        <w:rPr>
          <w:rFonts w:asciiTheme="minorHAnsi" w:hAnsiTheme="minorHAnsi" w:cstheme="minorHAnsi"/>
          <w:b/>
        </w:rPr>
        <w:tab/>
      </w:r>
      <w:r w:rsidR="004563C8" w:rsidRPr="00D704E3">
        <w:rPr>
          <w:rFonts w:asciiTheme="minorHAnsi" w:hAnsiTheme="minorHAnsi" w:cstheme="minorHAnsi"/>
          <w:b/>
        </w:rPr>
        <w:tab/>
      </w:r>
      <w:r w:rsidR="004563C8" w:rsidRPr="00D704E3">
        <w:rPr>
          <w:rFonts w:asciiTheme="minorHAnsi" w:hAnsiTheme="minorHAnsi" w:cstheme="minorHAnsi"/>
          <w:b/>
        </w:rPr>
        <w:tab/>
      </w:r>
      <w:r w:rsidR="004563C8" w:rsidRPr="00D704E3">
        <w:rPr>
          <w:rFonts w:asciiTheme="minorHAnsi" w:hAnsiTheme="minorHAnsi" w:cstheme="minorHAnsi"/>
          <w:b/>
        </w:rPr>
        <w:tab/>
      </w:r>
      <w:r w:rsidR="004563C8" w:rsidRPr="00D704E3">
        <w:rPr>
          <w:rFonts w:asciiTheme="minorHAnsi" w:hAnsiTheme="minorHAnsi" w:cstheme="minorHAnsi"/>
          <w:b/>
        </w:rPr>
        <w:tab/>
      </w:r>
      <w:r w:rsidR="004563C8" w:rsidRPr="00D704E3">
        <w:rPr>
          <w:rFonts w:asciiTheme="minorHAnsi" w:hAnsiTheme="minorHAnsi" w:cstheme="minorHAnsi"/>
          <w:b/>
        </w:rPr>
        <w:tab/>
      </w:r>
    </w:p>
    <w:p w:rsidR="00F45D62" w:rsidRPr="00D704E3" w:rsidRDefault="00F45D62" w:rsidP="008A0DE4">
      <w:pPr>
        <w:spacing w:line="276" w:lineRule="auto"/>
        <w:jc w:val="both"/>
        <w:rPr>
          <w:rFonts w:asciiTheme="minorHAnsi" w:hAnsiTheme="minorHAnsi" w:cstheme="minorHAnsi"/>
          <w:b/>
        </w:rPr>
      </w:pPr>
      <w:r w:rsidRPr="00D704E3">
        <w:rPr>
          <w:rFonts w:asciiTheme="minorHAnsi" w:hAnsiTheme="minorHAnsi" w:cstheme="minorHAnsi"/>
          <w:b/>
        </w:rPr>
        <w:t xml:space="preserve">Project  </w:t>
      </w:r>
      <w:r w:rsidRPr="00D704E3">
        <w:rPr>
          <w:rFonts w:asciiTheme="minorHAnsi" w:hAnsiTheme="minorHAnsi" w:cstheme="minorHAnsi"/>
          <w:b/>
        </w:rPr>
        <w:tab/>
        <w:t xml:space="preserve">  </w:t>
      </w:r>
      <w:r w:rsidRPr="00D704E3">
        <w:rPr>
          <w:rFonts w:asciiTheme="minorHAnsi" w:hAnsiTheme="minorHAnsi" w:cstheme="minorHAnsi"/>
          <w:b/>
        </w:rPr>
        <w:tab/>
      </w:r>
      <w:r w:rsidR="00837BFF">
        <w:rPr>
          <w:rFonts w:asciiTheme="minorHAnsi" w:hAnsiTheme="minorHAnsi" w:cstheme="minorHAnsi"/>
          <w:b/>
        </w:rPr>
        <w:t xml:space="preserve">                </w:t>
      </w:r>
      <w:r w:rsidRPr="00D704E3">
        <w:rPr>
          <w:rFonts w:asciiTheme="minorHAnsi" w:hAnsiTheme="minorHAnsi" w:cstheme="minorHAnsi"/>
          <w:b/>
        </w:rPr>
        <w:t>:</w:t>
      </w:r>
      <w:r w:rsidR="001209FE">
        <w:rPr>
          <w:rFonts w:asciiTheme="minorHAnsi" w:hAnsiTheme="minorHAnsi" w:cstheme="minorHAnsi"/>
          <w:b/>
        </w:rPr>
        <w:t xml:space="preserve">              </w:t>
      </w:r>
      <w:r w:rsidRPr="00D704E3">
        <w:rPr>
          <w:rFonts w:asciiTheme="minorHAnsi" w:hAnsiTheme="minorHAnsi" w:cstheme="minorHAnsi"/>
        </w:rPr>
        <w:t>Synergy Projects</w:t>
      </w:r>
      <w:r w:rsidRPr="00D704E3">
        <w:rPr>
          <w:rFonts w:asciiTheme="minorHAnsi" w:hAnsiTheme="minorHAnsi" w:cstheme="minorHAnsi"/>
          <w:b/>
        </w:rPr>
        <w:t xml:space="preserve">  </w:t>
      </w:r>
    </w:p>
    <w:p w:rsidR="00F45D62" w:rsidRPr="00D704E3" w:rsidRDefault="00F45D62" w:rsidP="008A0DE4">
      <w:pPr>
        <w:spacing w:line="276" w:lineRule="auto"/>
        <w:jc w:val="both"/>
        <w:rPr>
          <w:rFonts w:asciiTheme="minorHAnsi" w:hAnsiTheme="minorHAnsi" w:cstheme="minorHAnsi"/>
        </w:rPr>
      </w:pPr>
      <w:r w:rsidRPr="00D704E3">
        <w:rPr>
          <w:rFonts w:asciiTheme="minorHAnsi" w:hAnsiTheme="minorHAnsi" w:cstheme="minorHAnsi"/>
          <w:b/>
        </w:rPr>
        <w:t>Client</w:t>
      </w:r>
      <w:r w:rsidRPr="00D704E3">
        <w:rPr>
          <w:rFonts w:asciiTheme="minorHAnsi" w:hAnsiTheme="minorHAnsi" w:cstheme="minorHAnsi"/>
          <w:b/>
        </w:rPr>
        <w:tab/>
      </w:r>
      <w:r w:rsidRPr="00D704E3">
        <w:rPr>
          <w:rFonts w:asciiTheme="minorHAnsi" w:hAnsiTheme="minorHAnsi" w:cstheme="minorHAnsi"/>
          <w:b/>
        </w:rPr>
        <w:tab/>
      </w:r>
      <w:r w:rsidRPr="00D704E3">
        <w:rPr>
          <w:rFonts w:asciiTheme="minorHAnsi" w:hAnsiTheme="minorHAnsi" w:cstheme="minorHAnsi"/>
          <w:b/>
        </w:rPr>
        <w:tab/>
        <w:t>:</w:t>
      </w:r>
      <w:r w:rsidRPr="00D704E3">
        <w:rPr>
          <w:rFonts w:asciiTheme="minorHAnsi" w:hAnsiTheme="minorHAnsi" w:cstheme="minorHAnsi"/>
          <w:b/>
        </w:rPr>
        <w:tab/>
      </w:r>
      <w:r w:rsidRPr="00D704E3">
        <w:rPr>
          <w:rFonts w:asciiTheme="minorHAnsi" w:hAnsiTheme="minorHAnsi" w:cstheme="minorHAnsi"/>
        </w:rPr>
        <w:t>Navteq</w:t>
      </w:r>
    </w:p>
    <w:p w:rsidR="00F45D62" w:rsidRPr="00D704E3" w:rsidRDefault="00F45D62" w:rsidP="008A0DE4">
      <w:pPr>
        <w:spacing w:line="276" w:lineRule="auto"/>
        <w:jc w:val="both"/>
        <w:rPr>
          <w:rFonts w:asciiTheme="minorHAnsi" w:hAnsiTheme="minorHAnsi" w:cstheme="minorHAnsi"/>
        </w:rPr>
      </w:pPr>
      <w:r w:rsidRPr="00D704E3">
        <w:rPr>
          <w:rFonts w:asciiTheme="minorHAnsi" w:hAnsiTheme="minorHAnsi" w:cstheme="minorHAnsi"/>
          <w:b/>
        </w:rPr>
        <w:t>Team size</w:t>
      </w:r>
      <w:r w:rsidRPr="00D704E3">
        <w:rPr>
          <w:rFonts w:asciiTheme="minorHAnsi" w:hAnsiTheme="minorHAnsi" w:cstheme="minorHAnsi"/>
        </w:rPr>
        <w:tab/>
      </w:r>
      <w:r w:rsidRPr="00D704E3">
        <w:rPr>
          <w:rFonts w:asciiTheme="minorHAnsi" w:hAnsiTheme="minorHAnsi" w:cstheme="minorHAnsi"/>
        </w:rPr>
        <w:tab/>
        <w:t>:</w:t>
      </w:r>
      <w:r w:rsidRPr="00D704E3">
        <w:rPr>
          <w:rFonts w:asciiTheme="minorHAnsi" w:hAnsiTheme="minorHAnsi" w:cstheme="minorHAnsi"/>
        </w:rPr>
        <w:tab/>
        <w:t>20</w:t>
      </w:r>
    </w:p>
    <w:p w:rsidR="00F45D62" w:rsidRPr="00D704E3" w:rsidRDefault="00F45D62" w:rsidP="008A0DE4">
      <w:pPr>
        <w:spacing w:line="276" w:lineRule="auto"/>
        <w:jc w:val="both"/>
        <w:rPr>
          <w:rFonts w:asciiTheme="minorHAnsi" w:hAnsiTheme="minorHAnsi" w:cstheme="minorHAnsi"/>
        </w:rPr>
      </w:pPr>
      <w:r w:rsidRPr="00D704E3">
        <w:rPr>
          <w:rFonts w:asciiTheme="minorHAnsi" w:hAnsiTheme="minorHAnsi" w:cstheme="minorHAnsi"/>
          <w:b/>
        </w:rPr>
        <w:t>Role</w:t>
      </w:r>
      <w:r w:rsidRPr="00D704E3">
        <w:rPr>
          <w:rFonts w:asciiTheme="minorHAnsi" w:hAnsiTheme="minorHAnsi" w:cstheme="minorHAnsi"/>
        </w:rPr>
        <w:tab/>
      </w:r>
      <w:r w:rsidRPr="00D704E3">
        <w:rPr>
          <w:rFonts w:asciiTheme="minorHAnsi" w:hAnsiTheme="minorHAnsi" w:cstheme="minorHAnsi"/>
        </w:rPr>
        <w:tab/>
      </w:r>
      <w:r w:rsidRPr="00D704E3">
        <w:rPr>
          <w:rFonts w:asciiTheme="minorHAnsi" w:hAnsiTheme="minorHAnsi" w:cstheme="minorHAnsi"/>
        </w:rPr>
        <w:tab/>
        <w:t>:</w:t>
      </w:r>
      <w:r w:rsidRPr="00D704E3">
        <w:rPr>
          <w:rFonts w:asciiTheme="minorHAnsi" w:hAnsiTheme="minorHAnsi" w:cstheme="minorHAnsi"/>
        </w:rPr>
        <w:tab/>
        <w:t>Assistant Project Lead (Quality)</w:t>
      </w:r>
    </w:p>
    <w:p w:rsidR="00E5279A" w:rsidRPr="00D704E3" w:rsidRDefault="00E5279A" w:rsidP="008A0DE4">
      <w:pPr>
        <w:spacing w:line="276" w:lineRule="auto"/>
        <w:jc w:val="both"/>
        <w:rPr>
          <w:rFonts w:asciiTheme="minorHAnsi" w:hAnsiTheme="minorHAnsi" w:cstheme="minorHAnsi"/>
          <w:b/>
        </w:rPr>
      </w:pPr>
      <w:r w:rsidRPr="00D704E3">
        <w:rPr>
          <w:rFonts w:asciiTheme="minorHAnsi" w:hAnsiTheme="minorHAnsi" w:cstheme="minorHAnsi"/>
          <w:b/>
        </w:rPr>
        <w:t xml:space="preserve">Project </w:t>
      </w:r>
      <w:r w:rsidR="00F45D62" w:rsidRPr="00D704E3">
        <w:rPr>
          <w:rFonts w:asciiTheme="minorHAnsi" w:hAnsiTheme="minorHAnsi" w:cstheme="minorHAnsi"/>
          <w:b/>
        </w:rPr>
        <w:t>Description</w:t>
      </w:r>
      <w:r w:rsidRPr="00D704E3">
        <w:rPr>
          <w:rFonts w:asciiTheme="minorHAnsi" w:hAnsiTheme="minorHAnsi" w:cstheme="minorHAnsi"/>
          <w:b/>
        </w:rPr>
        <w:t>:</w:t>
      </w:r>
    </w:p>
    <w:p w:rsidR="00F45D62" w:rsidRPr="00D704E3" w:rsidRDefault="00F45D62" w:rsidP="008A0DE4">
      <w:pPr>
        <w:spacing w:line="276" w:lineRule="auto"/>
        <w:jc w:val="both"/>
        <w:rPr>
          <w:rFonts w:asciiTheme="minorHAnsi" w:hAnsiTheme="minorHAnsi" w:cstheme="minorHAnsi"/>
        </w:rPr>
      </w:pPr>
      <w:r w:rsidRPr="00D704E3">
        <w:rPr>
          <w:rFonts w:asciiTheme="minorHAnsi" w:hAnsiTheme="minorHAnsi" w:cstheme="minorHAnsi"/>
        </w:rPr>
        <w:t xml:space="preserve">In this contractor will code synergy project by attributes using drive files on function class 1-4 roads. All task will be assigned by team wise. i.e. Team1 task will be add or adjust geometry and update attributes. Team2 task will be coding transport and POI. Team3 task will be driver alerts, speed limits and speed category. Team4 task will be coding traffic signals, Ped traffic signals and Ped crossings. Team5 task will be coding priority </w:t>
      </w:r>
      <w:r w:rsidR="005644B9" w:rsidRPr="00D704E3">
        <w:rPr>
          <w:rFonts w:asciiTheme="minorHAnsi" w:hAnsiTheme="minorHAnsi" w:cstheme="minorHAnsi"/>
        </w:rPr>
        <w:t>roads</w:t>
      </w:r>
      <w:r w:rsidRPr="00D704E3">
        <w:rPr>
          <w:rFonts w:asciiTheme="minorHAnsi" w:hAnsiTheme="minorHAnsi" w:cstheme="minorHAnsi"/>
        </w:rPr>
        <w:t xml:space="preserve">. </w:t>
      </w:r>
    </w:p>
    <w:p w:rsidR="00F45D62" w:rsidRDefault="00F45D62" w:rsidP="008A0DE4">
      <w:pPr>
        <w:spacing w:line="276" w:lineRule="auto"/>
        <w:jc w:val="both"/>
        <w:rPr>
          <w:rFonts w:asciiTheme="minorHAnsi" w:hAnsiTheme="minorHAnsi" w:cstheme="minorHAnsi"/>
        </w:rPr>
      </w:pPr>
    </w:p>
    <w:p w:rsidR="00F45D62" w:rsidRPr="00D704E3" w:rsidRDefault="00F45D62" w:rsidP="008A0DE4">
      <w:pPr>
        <w:spacing w:line="276" w:lineRule="auto"/>
        <w:jc w:val="both"/>
        <w:rPr>
          <w:rFonts w:asciiTheme="minorHAnsi" w:hAnsiTheme="minorHAnsi" w:cstheme="minorHAnsi"/>
          <w:b/>
        </w:rPr>
      </w:pPr>
      <w:r w:rsidRPr="00D704E3">
        <w:rPr>
          <w:rFonts w:asciiTheme="minorHAnsi" w:hAnsiTheme="minorHAnsi" w:cstheme="minorHAnsi"/>
          <w:b/>
        </w:rPr>
        <w:t>Responsibilities</w:t>
      </w:r>
      <w:r w:rsidRPr="00D704E3">
        <w:rPr>
          <w:rFonts w:asciiTheme="minorHAnsi" w:hAnsiTheme="minorHAnsi" w:cstheme="minorHAnsi"/>
          <w:b/>
        </w:rPr>
        <w:tab/>
        <w:t>:</w:t>
      </w:r>
      <w:r w:rsidRPr="00D704E3">
        <w:rPr>
          <w:rFonts w:asciiTheme="minorHAnsi" w:hAnsiTheme="minorHAnsi" w:cstheme="minorHAnsi"/>
          <w:b/>
        </w:rPr>
        <w:tab/>
      </w:r>
    </w:p>
    <w:p w:rsidR="00F45D62" w:rsidRPr="00D704E3" w:rsidRDefault="00F45D62" w:rsidP="008A0DE4">
      <w:pPr>
        <w:numPr>
          <w:ilvl w:val="0"/>
          <w:numId w:val="6"/>
        </w:numPr>
        <w:tabs>
          <w:tab w:val="left" w:pos="720"/>
        </w:tabs>
        <w:spacing w:line="276" w:lineRule="auto"/>
        <w:ind w:left="720"/>
        <w:jc w:val="both"/>
        <w:rPr>
          <w:rFonts w:asciiTheme="minorHAnsi" w:hAnsiTheme="minorHAnsi" w:cstheme="minorHAnsi"/>
        </w:rPr>
      </w:pPr>
      <w:r w:rsidRPr="00D704E3">
        <w:rPr>
          <w:rFonts w:asciiTheme="minorHAnsi" w:hAnsiTheme="minorHAnsi" w:cstheme="minorHAnsi"/>
        </w:rPr>
        <w:t>Worked with Project Lead to resolve identified risks and issues</w:t>
      </w:r>
    </w:p>
    <w:p w:rsidR="00F45D62" w:rsidRPr="00D704E3" w:rsidRDefault="00F45D62" w:rsidP="008A0DE4">
      <w:pPr>
        <w:spacing w:line="276" w:lineRule="auto"/>
        <w:jc w:val="both"/>
        <w:rPr>
          <w:rFonts w:asciiTheme="minorHAnsi" w:hAnsiTheme="minorHAnsi" w:cstheme="minorHAnsi"/>
          <w:b/>
        </w:rPr>
      </w:pPr>
    </w:p>
    <w:p w:rsidR="00F45D62" w:rsidRPr="00D704E3" w:rsidRDefault="00564293" w:rsidP="008A0DE4">
      <w:pPr>
        <w:spacing w:line="276" w:lineRule="auto"/>
        <w:jc w:val="both"/>
        <w:rPr>
          <w:rFonts w:asciiTheme="minorHAnsi" w:hAnsiTheme="minorHAnsi" w:cstheme="minorHAnsi"/>
          <w:b/>
        </w:rPr>
      </w:pPr>
      <w:r>
        <w:rPr>
          <w:rFonts w:asciiTheme="minorHAnsi" w:hAnsiTheme="minorHAnsi" w:cstheme="minorHAnsi"/>
          <w:b/>
        </w:rPr>
        <w:t>2.</w:t>
      </w:r>
      <w:r w:rsidR="00F45D62" w:rsidRPr="00D704E3">
        <w:rPr>
          <w:rFonts w:asciiTheme="minorHAnsi" w:hAnsiTheme="minorHAnsi" w:cstheme="minorHAnsi"/>
          <w:b/>
        </w:rPr>
        <w:t xml:space="preserve">Project    </w:t>
      </w:r>
      <w:r w:rsidR="00F45D62" w:rsidRPr="00D704E3">
        <w:rPr>
          <w:rFonts w:asciiTheme="minorHAnsi" w:hAnsiTheme="minorHAnsi" w:cstheme="minorHAnsi"/>
          <w:b/>
        </w:rPr>
        <w:tab/>
        <w:t xml:space="preserve"> </w:t>
      </w:r>
      <w:r w:rsidR="00F45D62" w:rsidRPr="00D704E3">
        <w:rPr>
          <w:rFonts w:asciiTheme="minorHAnsi" w:hAnsiTheme="minorHAnsi" w:cstheme="minorHAnsi"/>
          <w:b/>
        </w:rPr>
        <w:tab/>
        <w:t>:</w:t>
      </w:r>
      <w:r w:rsidR="00F45D62" w:rsidRPr="00D704E3">
        <w:rPr>
          <w:rFonts w:asciiTheme="minorHAnsi" w:hAnsiTheme="minorHAnsi" w:cstheme="minorHAnsi"/>
          <w:b/>
        </w:rPr>
        <w:tab/>
      </w:r>
      <w:r w:rsidR="00F45D62" w:rsidRPr="00D704E3">
        <w:rPr>
          <w:rFonts w:asciiTheme="minorHAnsi" w:hAnsiTheme="minorHAnsi" w:cstheme="minorHAnsi"/>
        </w:rPr>
        <w:t>Transport Projects</w:t>
      </w:r>
    </w:p>
    <w:p w:rsidR="00F45D62" w:rsidRPr="00D704E3" w:rsidRDefault="00F45D62" w:rsidP="008A0DE4">
      <w:pPr>
        <w:spacing w:line="276" w:lineRule="auto"/>
        <w:jc w:val="both"/>
        <w:rPr>
          <w:rFonts w:asciiTheme="minorHAnsi" w:hAnsiTheme="minorHAnsi" w:cstheme="minorHAnsi"/>
        </w:rPr>
      </w:pPr>
      <w:r w:rsidRPr="00D704E3">
        <w:rPr>
          <w:rFonts w:asciiTheme="minorHAnsi" w:hAnsiTheme="minorHAnsi" w:cstheme="minorHAnsi"/>
          <w:b/>
        </w:rPr>
        <w:t>Client</w:t>
      </w:r>
      <w:r w:rsidRPr="00D704E3">
        <w:rPr>
          <w:rFonts w:asciiTheme="minorHAnsi" w:hAnsiTheme="minorHAnsi" w:cstheme="minorHAnsi"/>
          <w:b/>
        </w:rPr>
        <w:tab/>
      </w:r>
      <w:r w:rsidRPr="00D704E3">
        <w:rPr>
          <w:rFonts w:asciiTheme="minorHAnsi" w:hAnsiTheme="minorHAnsi" w:cstheme="minorHAnsi"/>
          <w:b/>
        </w:rPr>
        <w:tab/>
      </w:r>
      <w:r w:rsidRPr="00D704E3">
        <w:rPr>
          <w:rFonts w:asciiTheme="minorHAnsi" w:hAnsiTheme="minorHAnsi" w:cstheme="minorHAnsi"/>
          <w:b/>
        </w:rPr>
        <w:tab/>
        <w:t>:</w:t>
      </w:r>
      <w:r w:rsidRPr="00D704E3">
        <w:rPr>
          <w:rFonts w:asciiTheme="minorHAnsi" w:hAnsiTheme="minorHAnsi" w:cstheme="minorHAnsi"/>
          <w:b/>
        </w:rPr>
        <w:tab/>
      </w:r>
      <w:r w:rsidRPr="00D704E3">
        <w:rPr>
          <w:rFonts w:asciiTheme="minorHAnsi" w:hAnsiTheme="minorHAnsi" w:cstheme="minorHAnsi"/>
        </w:rPr>
        <w:t>Navteq</w:t>
      </w:r>
    </w:p>
    <w:p w:rsidR="00F45D62" w:rsidRPr="00D704E3" w:rsidRDefault="00F45D62" w:rsidP="008A0DE4">
      <w:pPr>
        <w:spacing w:line="276" w:lineRule="auto"/>
        <w:jc w:val="both"/>
        <w:rPr>
          <w:rFonts w:asciiTheme="minorHAnsi" w:hAnsiTheme="minorHAnsi" w:cstheme="minorHAnsi"/>
        </w:rPr>
      </w:pPr>
      <w:r w:rsidRPr="00D704E3">
        <w:rPr>
          <w:rFonts w:asciiTheme="minorHAnsi" w:hAnsiTheme="minorHAnsi" w:cstheme="minorHAnsi"/>
          <w:b/>
        </w:rPr>
        <w:t>Team size</w:t>
      </w:r>
      <w:r w:rsidRPr="00D704E3">
        <w:rPr>
          <w:rFonts w:asciiTheme="minorHAnsi" w:hAnsiTheme="minorHAnsi" w:cstheme="minorHAnsi"/>
        </w:rPr>
        <w:tab/>
      </w:r>
      <w:r w:rsidRPr="00D704E3">
        <w:rPr>
          <w:rFonts w:asciiTheme="minorHAnsi" w:hAnsiTheme="minorHAnsi" w:cstheme="minorHAnsi"/>
        </w:rPr>
        <w:tab/>
        <w:t>:</w:t>
      </w:r>
      <w:r w:rsidRPr="00D704E3">
        <w:rPr>
          <w:rFonts w:asciiTheme="minorHAnsi" w:hAnsiTheme="minorHAnsi" w:cstheme="minorHAnsi"/>
        </w:rPr>
        <w:tab/>
        <w:t>15</w:t>
      </w:r>
    </w:p>
    <w:p w:rsidR="00F45D62" w:rsidRPr="00D704E3" w:rsidRDefault="00F45D62" w:rsidP="008A0DE4">
      <w:pPr>
        <w:spacing w:line="276" w:lineRule="auto"/>
        <w:jc w:val="both"/>
        <w:rPr>
          <w:rFonts w:asciiTheme="minorHAnsi" w:hAnsiTheme="minorHAnsi" w:cstheme="minorHAnsi"/>
        </w:rPr>
      </w:pPr>
      <w:r w:rsidRPr="00D704E3">
        <w:rPr>
          <w:rFonts w:asciiTheme="minorHAnsi" w:hAnsiTheme="minorHAnsi" w:cstheme="minorHAnsi"/>
          <w:b/>
        </w:rPr>
        <w:t>Role</w:t>
      </w:r>
      <w:r w:rsidRPr="00D704E3">
        <w:rPr>
          <w:rFonts w:asciiTheme="minorHAnsi" w:hAnsiTheme="minorHAnsi" w:cstheme="minorHAnsi"/>
        </w:rPr>
        <w:tab/>
      </w:r>
      <w:r w:rsidRPr="00D704E3">
        <w:rPr>
          <w:rFonts w:asciiTheme="minorHAnsi" w:hAnsiTheme="minorHAnsi" w:cstheme="minorHAnsi"/>
        </w:rPr>
        <w:tab/>
      </w:r>
      <w:r w:rsidRPr="00D704E3">
        <w:rPr>
          <w:rFonts w:asciiTheme="minorHAnsi" w:hAnsiTheme="minorHAnsi" w:cstheme="minorHAnsi"/>
        </w:rPr>
        <w:tab/>
        <w:t>:</w:t>
      </w:r>
      <w:r w:rsidRPr="00D704E3">
        <w:rPr>
          <w:rFonts w:asciiTheme="minorHAnsi" w:hAnsiTheme="minorHAnsi" w:cstheme="minorHAnsi"/>
        </w:rPr>
        <w:tab/>
        <w:t>Assistant Project Lead</w:t>
      </w:r>
    </w:p>
    <w:p w:rsidR="00E5279A" w:rsidRPr="00D704E3" w:rsidRDefault="00E5279A" w:rsidP="008A0DE4">
      <w:pPr>
        <w:snapToGrid w:val="0"/>
        <w:spacing w:line="276" w:lineRule="auto"/>
        <w:jc w:val="both"/>
        <w:rPr>
          <w:rFonts w:asciiTheme="minorHAnsi" w:hAnsiTheme="minorHAnsi" w:cstheme="minorHAnsi"/>
          <w:b/>
        </w:rPr>
      </w:pPr>
      <w:r w:rsidRPr="00D704E3">
        <w:rPr>
          <w:rFonts w:asciiTheme="minorHAnsi" w:hAnsiTheme="minorHAnsi" w:cstheme="minorHAnsi"/>
          <w:b/>
        </w:rPr>
        <w:t xml:space="preserve">Project </w:t>
      </w:r>
      <w:r w:rsidR="00F45D62" w:rsidRPr="00D704E3">
        <w:rPr>
          <w:rFonts w:asciiTheme="minorHAnsi" w:hAnsiTheme="minorHAnsi" w:cstheme="minorHAnsi"/>
          <w:b/>
        </w:rPr>
        <w:t>Description</w:t>
      </w:r>
      <w:r w:rsidRPr="00D704E3">
        <w:rPr>
          <w:rFonts w:asciiTheme="minorHAnsi" w:hAnsiTheme="minorHAnsi" w:cstheme="minorHAnsi"/>
          <w:b/>
        </w:rPr>
        <w:t xml:space="preserve">: </w:t>
      </w:r>
    </w:p>
    <w:p w:rsidR="00F45D62" w:rsidRPr="00D704E3" w:rsidRDefault="00F45D62" w:rsidP="008A0DE4">
      <w:pPr>
        <w:snapToGrid w:val="0"/>
        <w:spacing w:line="276" w:lineRule="auto"/>
        <w:jc w:val="both"/>
        <w:rPr>
          <w:rFonts w:asciiTheme="minorHAnsi" w:hAnsiTheme="minorHAnsi" w:cstheme="minorHAnsi"/>
        </w:rPr>
      </w:pPr>
      <w:r w:rsidRPr="00D704E3">
        <w:rPr>
          <w:rFonts w:asciiTheme="minorHAnsi" w:hAnsiTheme="minorHAnsi" w:cstheme="minorHAnsi"/>
        </w:rPr>
        <w:lastRenderedPageBreak/>
        <w:t>This Project will enhance the navteq database by updating the Truck related attributes. In this Project we are updating Truck related attributes like height, weight, length, Width, Legal restrictions and Traffic signs to the respective street features on the client database based on the video images provided by the client.</w:t>
      </w:r>
    </w:p>
    <w:p w:rsidR="00F45D62" w:rsidRPr="00D704E3" w:rsidRDefault="00F45D62" w:rsidP="008A0DE4">
      <w:pPr>
        <w:snapToGrid w:val="0"/>
        <w:spacing w:line="276" w:lineRule="auto"/>
        <w:jc w:val="both"/>
        <w:rPr>
          <w:rFonts w:asciiTheme="minorHAnsi" w:hAnsiTheme="minorHAnsi" w:cstheme="minorHAnsi"/>
        </w:rPr>
      </w:pPr>
    </w:p>
    <w:p w:rsidR="00F45D62" w:rsidRPr="00D704E3" w:rsidRDefault="00F45D62" w:rsidP="008A0DE4">
      <w:pPr>
        <w:spacing w:line="276" w:lineRule="auto"/>
        <w:jc w:val="both"/>
        <w:rPr>
          <w:rFonts w:asciiTheme="minorHAnsi" w:hAnsiTheme="minorHAnsi" w:cstheme="minorHAnsi"/>
          <w:b/>
        </w:rPr>
      </w:pPr>
      <w:r w:rsidRPr="00D704E3">
        <w:rPr>
          <w:rFonts w:asciiTheme="minorHAnsi" w:hAnsiTheme="minorHAnsi" w:cstheme="minorHAnsi"/>
          <w:b/>
        </w:rPr>
        <w:t>Responsibilities:</w:t>
      </w:r>
      <w:r w:rsidRPr="00D704E3">
        <w:rPr>
          <w:rFonts w:asciiTheme="minorHAnsi" w:hAnsiTheme="minorHAnsi" w:cstheme="minorHAnsi"/>
          <w:b/>
        </w:rPr>
        <w:tab/>
      </w:r>
    </w:p>
    <w:p w:rsidR="00F45D62" w:rsidRPr="00D704E3" w:rsidRDefault="00F45D62" w:rsidP="008A0DE4">
      <w:pPr>
        <w:numPr>
          <w:ilvl w:val="0"/>
          <w:numId w:val="6"/>
        </w:numPr>
        <w:tabs>
          <w:tab w:val="left" w:pos="720"/>
        </w:tabs>
        <w:spacing w:line="276" w:lineRule="auto"/>
        <w:ind w:left="720"/>
        <w:jc w:val="both"/>
        <w:rPr>
          <w:rFonts w:asciiTheme="minorHAnsi" w:hAnsiTheme="minorHAnsi" w:cstheme="minorHAnsi"/>
        </w:rPr>
      </w:pPr>
      <w:r w:rsidRPr="00D704E3">
        <w:rPr>
          <w:rFonts w:asciiTheme="minorHAnsi" w:hAnsiTheme="minorHAnsi" w:cstheme="minorHAnsi"/>
        </w:rPr>
        <w:t>Worked with Quality Team Lead as SME.</w:t>
      </w:r>
    </w:p>
    <w:p w:rsidR="00F45D62" w:rsidRPr="00D704E3" w:rsidRDefault="00F45D62" w:rsidP="008A0DE4">
      <w:pPr>
        <w:numPr>
          <w:ilvl w:val="0"/>
          <w:numId w:val="6"/>
        </w:numPr>
        <w:tabs>
          <w:tab w:val="left" w:pos="720"/>
        </w:tabs>
        <w:spacing w:line="276" w:lineRule="auto"/>
        <w:ind w:left="720"/>
        <w:jc w:val="both"/>
        <w:rPr>
          <w:rFonts w:asciiTheme="minorHAnsi" w:hAnsiTheme="minorHAnsi" w:cstheme="minorHAnsi"/>
        </w:rPr>
      </w:pPr>
      <w:r w:rsidRPr="00D704E3">
        <w:rPr>
          <w:rFonts w:asciiTheme="minorHAnsi" w:hAnsiTheme="minorHAnsi" w:cstheme="minorHAnsi"/>
        </w:rPr>
        <w:t>Online checking and Doubt clarifications at associate desk.</w:t>
      </w:r>
    </w:p>
    <w:p w:rsidR="00F45D62" w:rsidRPr="00D704E3" w:rsidRDefault="00F45D62" w:rsidP="008A0DE4">
      <w:pPr>
        <w:numPr>
          <w:ilvl w:val="0"/>
          <w:numId w:val="6"/>
        </w:numPr>
        <w:tabs>
          <w:tab w:val="left" w:pos="720"/>
        </w:tabs>
        <w:spacing w:line="276" w:lineRule="auto"/>
        <w:ind w:left="720"/>
        <w:jc w:val="both"/>
        <w:rPr>
          <w:rFonts w:asciiTheme="minorHAnsi" w:hAnsiTheme="minorHAnsi" w:cstheme="minorHAnsi"/>
        </w:rPr>
      </w:pPr>
      <w:r w:rsidRPr="00D704E3">
        <w:rPr>
          <w:rFonts w:asciiTheme="minorHAnsi" w:hAnsiTheme="minorHAnsi" w:cstheme="minorHAnsi"/>
        </w:rPr>
        <w:t>Providing online feedback after checking.</w:t>
      </w:r>
    </w:p>
    <w:p w:rsidR="00F45D62" w:rsidRPr="00D704E3" w:rsidRDefault="00F45D62" w:rsidP="008A0DE4">
      <w:pPr>
        <w:numPr>
          <w:ilvl w:val="0"/>
          <w:numId w:val="6"/>
        </w:numPr>
        <w:tabs>
          <w:tab w:val="left" w:pos="720"/>
        </w:tabs>
        <w:spacing w:line="276" w:lineRule="auto"/>
        <w:ind w:left="720"/>
        <w:jc w:val="both"/>
        <w:rPr>
          <w:rFonts w:asciiTheme="minorHAnsi" w:hAnsiTheme="minorHAnsi" w:cstheme="minorHAnsi"/>
        </w:rPr>
      </w:pPr>
      <w:r w:rsidRPr="00D704E3">
        <w:rPr>
          <w:rFonts w:asciiTheme="minorHAnsi" w:hAnsiTheme="minorHAnsi" w:cstheme="minorHAnsi"/>
        </w:rPr>
        <w:t xml:space="preserve">Conducting Feedback and training sessions to the team members. </w:t>
      </w:r>
    </w:p>
    <w:p w:rsidR="00F45D62" w:rsidRPr="00D704E3" w:rsidRDefault="00F45D62" w:rsidP="008A0DE4">
      <w:pPr>
        <w:numPr>
          <w:ilvl w:val="0"/>
          <w:numId w:val="6"/>
        </w:numPr>
        <w:tabs>
          <w:tab w:val="left" w:pos="720"/>
        </w:tabs>
        <w:spacing w:line="276" w:lineRule="auto"/>
        <w:ind w:left="720"/>
        <w:jc w:val="both"/>
        <w:rPr>
          <w:rFonts w:asciiTheme="minorHAnsi" w:hAnsiTheme="minorHAnsi" w:cstheme="minorHAnsi"/>
        </w:rPr>
      </w:pPr>
      <w:r w:rsidRPr="00D704E3">
        <w:rPr>
          <w:rFonts w:asciiTheme="minorHAnsi" w:hAnsiTheme="minorHAnsi" w:cstheme="minorHAnsi"/>
        </w:rPr>
        <w:t xml:space="preserve">Identifying &amp;resolving the technical problems from the production and QC end </w:t>
      </w:r>
    </w:p>
    <w:p w:rsidR="00556BB3" w:rsidRPr="00D704E3" w:rsidRDefault="00556BB3" w:rsidP="008A0DE4">
      <w:pPr>
        <w:spacing w:line="276" w:lineRule="auto"/>
        <w:jc w:val="both"/>
        <w:rPr>
          <w:rFonts w:asciiTheme="minorHAnsi" w:hAnsiTheme="minorHAnsi" w:cstheme="minorHAnsi"/>
          <w:b/>
        </w:rPr>
      </w:pPr>
    </w:p>
    <w:p w:rsidR="00F657E5" w:rsidRPr="00D704E3" w:rsidRDefault="007153BB" w:rsidP="008A0DE4">
      <w:pPr>
        <w:widowControl w:val="0"/>
        <w:pBdr>
          <w:bottom w:val="single" w:sz="8" w:space="1" w:color="000000"/>
        </w:pBdr>
        <w:shd w:val="clear" w:color="auto" w:fill="E5E5E5"/>
        <w:tabs>
          <w:tab w:val="left" w:pos="0"/>
        </w:tabs>
        <w:autoSpaceDE w:val="0"/>
        <w:spacing w:line="276" w:lineRule="auto"/>
        <w:jc w:val="both"/>
        <w:rPr>
          <w:rFonts w:asciiTheme="minorHAnsi" w:hAnsiTheme="minorHAnsi" w:cstheme="minorHAnsi"/>
          <w:b/>
        </w:rPr>
      </w:pPr>
      <w:r w:rsidRPr="00D704E3">
        <w:rPr>
          <w:rFonts w:asciiTheme="minorHAnsi" w:hAnsiTheme="minorHAnsi" w:cstheme="minorHAnsi"/>
          <w:b/>
        </w:rPr>
        <w:t xml:space="preserve">Achievement </w:t>
      </w:r>
    </w:p>
    <w:p w:rsidR="00F657E5" w:rsidRPr="00D704E3" w:rsidRDefault="00F657E5" w:rsidP="008A0DE4">
      <w:pPr>
        <w:spacing w:line="276" w:lineRule="auto"/>
        <w:ind w:left="360"/>
        <w:jc w:val="both"/>
        <w:rPr>
          <w:rFonts w:asciiTheme="minorHAnsi" w:hAnsiTheme="minorHAnsi" w:cstheme="minorHAnsi"/>
        </w:rPr>
      </w:pPr>
    </w:p>
    <w:p w:rsidR="00F657E5" w:rsidRPr="00D704E3" w:rsidRDefault="00F657E5" w:rsidP="008A0DE4">
      <w:pPr>
        <w:widowControl w:val="0"/>
        <w:numPr>
          <w:ilvl w:val="0"/>
          <w:numId w:val="3"/>
        </w:numPr>
        <w:autoSpaceDE w:val="0"/>
        <w:spacing w:line="276" w:lineRule="auto"/>
        <w:jc w:val="both"/>
        <w:rPr>
          <w:rFonts w:asciiTheme="minorHAnsi" w:hAnsiTheme="minorHAnsi" w:cstheme="minorHAnsi"/>
        </w:rPr>
      </w:pPr>
      <w:r w:rsidRPr="00D704E3">
        <w:rPr>
          <w:rFonts w:asciiTheme="minorHAnsi" w:hAnsiTheme="minorHAnsi" w:cstheme="minorHAnsi"/>
        </w:rPr>
        <w:t>Awarded POB’s for High Productivity, High Quality Standards &amp; Process Improvement.</w:t>
      </w:r>
    </w:p>
    <w:p w:rsidR="00F657E5" w:rsidRPr="00D704E3" w:rsidRDefault="00F657E5" w:rsidP="008A0DE4">
      <w:pPr>
        <w:widowControl w:val="0"/>
        <w:numPr>
          <w:ilvl w:val="0"/>
          <w:numId w:val="3"/>
        </w:numPr>
        <w:autoSpaceDE w:val="0"/>
        <w:spacing w:line="276" w:lineRule="auto"/>
        <w:jc w:val="both"/>
        <w:rPr>
          <w:rFonts w:asciiTheme="minorHAnsi" w:hAnsiTheme="minorHAnsi" w:cstheme="minorHAnsi"/>
        </w:rPr>
      </w:pPr>
      <w:r w:rsidRPr="00D704E3">
        <w:rPr>
          <w:rFonts w:asciiTheme="minorHAnsi" w:hAnsiTheme="minorHAnsi" w:cstheme="minorHAnsi"/>
        </w:rPr>
        <w:t>Successfully executed projects with NAVTEQ as a APL (Assistant Project Lead) with 99.5%</w:t>
      </w:r>
      <w:r w:rsidRPr="00D704E3">
        <w:rPr>
          <w:rFonts w:asciiTheme="minorHAnsi" w:hAnsiTheme="minorHAnsi" w:cstheme="minorHAnsi"/>
          <w:b/>
        </w:rPr>
        <w:t xml:space="preserve"> </w:t>
      </w:r>
      <w:r w:rsidRPr="00D704E3">
        <w:rPr>
          <w:rFonts w:asciiTheme="minorHAnsi" w:hAnsiTheme="minorHAnsi" w:cstheme="minorHAnsi"/>
        </w:rPr>
        <w:t>Quality</w:t>
      </w:r>
    </w:p>
    <w:p w:rsidR="00F657E5" w:rsidRDefault="00F657E5" w:rsidP="008A0DE4">
      <w:pPr>
        <w:widowControl w:val="0"/>
        <w:numPr>
          <w:ilvl w:val="0"/>
          <w:numId w:val="3"/>
        </w:numPr>
        <w:autoSpaceDE w:val="0"/>
        <w:spacing w:line="276" w:lineRule="auto"/>
        <w:jc w:val="both"/>
        <w:rPr>
          <w:rFonts w:asciiTheme="minorHAnsi" w:hAnsiTheme="minorHAnsi" w:cstheme="minorHAnsi"/>
        </w:rPr>
      </w:pPr>
      <w:r w:rsidRPr="00D704E3">
        <w:rPr>
          <w:rFonts w:asciiTheme="minorHAnsi" w:hAnsiTheme="minorHAnsi" w:cstheme="minorHAnsi"/>
        </w:rPr>
        <w:t>Completed Synergy projects within time and maintained 99.5% Quality, 100% RFT for more than 1 year 6months; a milestone in the history of Mahindra Satyam (GIS Navteq Process).</w:t>
      </w:r>
    </w:p>
    <w:p w:rsidR="00564293" w:rsidRDefault="00564293" w:rsidP="008A0DE4">
      <w:pPr>
        <w:widowControl w:val="0"/>
        <w:numPr>
          <w:ilvl w:val="0"/>
          <w:numId w:val="3"/>
        </w:numPr>
        <w:tabs>
          <w:tab w:val="clear" w:pos="0"/>
          <w:tab w:val="num" w:pos="360"/>
        </w:tabs>
        <w:autoSpaceDE w:val="0"/>
        <w:spacing w:line="276" w:lineRule="auto"/>
        <w:jc w:val="both"/>
        <w:rPr>
          <w:rFonts w:asciiTheme="minorHAnsi" w:hAnsiTheme="minorHAnsi" w:cstheme="minorHAnsi"/>
        </w:rPr>
      </w:pPr>
      <w:r w:rsidRPr="00564293">
        <w:rPr>
          <w:rFonts w:asciiTheme="minorHAnsi" w:hAnsiTheme="minorHAnsi" w:cstheme="minorHAnsi"/>
        </w:rPr>
        <w:t xml:space="preserve">Received rewards </w:t>
      </w:r>
      <w:r w:rsidR="00533EC1">
        <w:rPr>
          <w:rFonts w:asciiTheme="minorHAnsi" w:hAnsiTheme="minorHAnsi" w:cstheme="minorHAnsi"/>
        </w:rPr>
        <w:t xml:space="preserve">fo </w:t>
      </w:r>
      <w:r>
        <w:rPr>
          <w:rFonts w:asciiTheme="minorHAnsi" w:hAnsiTheme="minorHAnsi" w:cstheme="minorHAnsi"/>
        </w:rPr>
        <w:t>delivering project within the time line with 99.9% quality.</w:t>
      </w:r>
    </w:p>
    <w:p w:rsidR="00A51522" w:rsidRDefault="00A51522" w:rsidP="008A0DE4">
      <w:pPr>
        <w:widowControl w:val="0"/>
        <w:numPr>
          <w:ilvl w:val="0"/>
          <w:numId w:val="3"/>
        </w:numPr>
        <w:tabs>
          <w:tab w:val="clear" w:pos="0"/>
          <w:tab w:val="num" w:pos="360"/>
        </w:tabs>
        <w:autoSpaceDE w:val="0"/>
        <w:spacing w:line="276" w:lineRule="auto"/>
        <w:jc w:val="both"/>
        <w:rPr>
          <w:rFonts w:asciiTheme="minorHAnsi" w:hAnsiTheme="minorHAnsi" w:cstheme="minorHAnsi"/>
        </w:rPr>
      </w:pPr>
      <w:r>
        <w:rPr>
          <w:rFonts w:asciiTheme="minorHAnsi" w:hAnsiTheme="minorHAnsi" w:cstheme="minorHAnsi"/>
        </w:rPr>
        <w:t xml:space="preserve">Received </w:t>
      </w:r>
      <w:r w:rsidRPr="00D704E3">
        <w:rPr>
          <w:rFonts w:asciiTheme="minorHAnsi" w:hAnsiTheme="minorHAnsi" w:cstheme="minorHAnsi"/>
        </w:rPr>
        <w:t>g</w:t>
      </w:r>
      <w:r>
        <w:rPr>
          <w:rFonts w:asciiTheme="minorHAnsi" w:hAnsiTheme="minorHAnsi" w:cstheme="minorHAnsi"/>
        </w:rPr>
        <w:t>old star Award</w:t>
      </w:r>
      <w:r w:rsidR="00E914B7">
        <w:rPr>
          <w:rFonts w:asciiTheme="minorHAnsi" w:hAnsiTheme="minorHAnsi" w:cstheme="minorHAnsi"/>
        </w:rPr>
        <w:t xml:space="preserve"> for 2020</w:t>
      </w:r>
      <w:r>
        <w:rPr>
          <w:rFonts w:asciiTheme="minorHAnsi" w:hAnsiTheme="minorHAnsi" w:cstheme="minorHAnsi"/>
        </w:rPr>
        <w:t xml:space="preserve"> </w:t>
      </w:r>
      <w:r w:rsidR="00E914B7">
        <w:rPr>
          <w:rFonts w:asciiTheme="minorHAnsi" w:hAnsiTheme="minorHAnsi" w:cstheme="minorHAnsi"/>
        </w:rPr>
        <w:t>w</w:t>
      </w:r>
      <w:r w:rsidR="00E914B7" w:rsidRPr="00D704E3">
        <w:rPr>
          <w:rFonts w:asciiTheme="minorHAnsi" w:hAnsiTheme="minorHAnsi" w:cstheme="minorHAnsi"/>
        </w:rPr>
        <w:t>h</w:t>
      </w:r>
      <w:r w:rsidR="00E914B7">
        <w:rPr>
          <w:rFonts w:asciiTheme="minorHAnsi" w:hAnsiTheme="minorHAnsi" w:cstheme="minorHAnsi"/>
        </w:rPr>
        <w:t>ic</w:t>
      </w:r>
      <w:r w:rsidR="00E914B7" w:rsidRPr="00D704E3">
        <w:rPr>
          <w:rFonts w:asciiTheme="minorHAnsi" w:hAnsiTheme="minorHAnsi" w:cstheme="minorHAnsi"/>
        </w:rPr>
        <w:t>h</w:t>
      </w:r>
      <w:r w:rsidR="00E914B7">
        <w:rPr>
          <w:rFonts w:asciiTheme="minorHAnsi" w:hAnsiTheme="minorHAnsi" w:cstheme="minorHAnsi"/>
        </w:rPr>
        <w:t xml:space="preserve"> is </w:t>
      </w:r>
      <w:r>
        <w:rPr>
          <w:rFonts w:asciiTheme="minorHAnsi" w:hAnsiTheme="minorHAnsi" w:cstheme="minorHAnsi"/>
        </w:rPr>
        <w:t>most presti</w:t>
      </w:r>
      <w:r w:rsidRPr="00D704E3">
        <w:rPr>
          <w:rFonts w:asciiTheme="minorHAnsi" w:hAnsiTheme="minorHAnsi" w:cstheme="minorHAnsi"/>
        </w:rPr>
        <w:t>g</w:t>
      </w:r>
      <w:r>
        <w:rPr>
          <w:rFonts w:asciiTheme="minorHAnsi" w:hAnsiTheme="minorHAnsi" w:cstheme="minorHAnsi"/>
        </w:rPr>
        <w:t>ious award in R</w:t>
      </w:r>
      <w:r w:rsidR="00E914B7">
        <w:rPr>
          <w:rFonts w:asciiTheme="minorHAnsi" w:hAnsiTheme="minorHAnsi" w:cstheme="minorHAnsi"/>
        </w:rPr>
        <w:t>MSI</w:t>
      </w:r>
    </w:p>
    <w:p w:rsidR="006A684E" w:rsidRDefault="006A684E" w:rsidP="008A0DE4">
      <w:pPr>
        <w:widowControl w:val="0"/>
        <w:numPr>
          <w:ilvl w:val="0"/>
          <w:numId w:val="3"/>
        </w:numPr>
        <w:tabs>
          <w:tab w:val="clear" w:pos="0"/>
          <w:tab w:val="num" w:pos="360"/>
        </w:tabs>
        <w:autoSpaceDE w:val="0"/>
        <w:spacing w:line="276" w:lineRule="auto"/>
        <w:jc w:val="both"/>
        <w:rPr>
          <w:rFonts w:asciiTheme="minorHAnsi" w:hAnsiTheme="minorHAnsi" w:cstheme="minorHAnsi"/>
        </w:rPr>
      </w:pPr>
      <w:r>
        <w:rPr>
          <w:rFonts w:asciiTheme="minorHAnsi" w:hAnsiTheme="minorHAnsi" w:cstheme="minorHAnsi"/>
        </w:rPr>
        <w:t>Recently promoted as a Assitant prject manager</w:t>
      </w:r>
    </w:p>
    <w:p w:rsidR="00F657E5" w:rsidRPr="00D704E3" w:rsidRDefault="00F657E5" w:rsidP="008A0DE4">
      <w:pPr>
        <w:widowControl w:val="0"/>
        <w:autoSpaceDE w:val="0"/>
        <w:spacing w:line="276" w:lineRule="auto"/>
        <w:ind w:left="720"/>
        <w:jc w:val="both"/>
        <w:rPr>
          <w:rFonts w:asciiTheme="minorHAnsi" w:hAnsiTheme="minorHAnsi" w:cstheme="minorHAnsi"/>
        </w:rPr>
      </w:pPr>
    </w:p>
    <w:p w:rsidR="00F657E5" w:rsidRPr="00D704E3" w:rsidRDefault="007153BB" w:rsidP="008A0DE4">
      <w:pPr>
        <w:widowControl w:val="0"/>
        <w:pBdr>
          <w:bottom w:val="single" w:sz="8" w:space="1" w:color="000000"/>
        </w:pBdr>
        <w:shd w:val="clear" w:color="auto" w:fill="E5E5E5"/>
        <w:tabs>
          <w:tab w:val="left" w:pos="0"/>
        </w:tabs>
        <w:autoSpaceDE w:val="0"/>
        <w:spacing w:line="276" w:lineRule="auto"/>
        <w:jc w:val="both"/>
        <w:rPr>
          <w:rFonts w:asciiTheme="minorHAnsi" w:hAnsiTheme="minorHAnsi" w:cstheme="minorHAnsi"/>
          <w:b/>
        </w:rPr>
      </w:pPr>
      <w:r w:rsidRPr="00D704E3">
        <w:rPr>
          <w:rFonts w:asciiTheme="minorHAnsi" w:hAnsiTheme="minorHAnsi" w:cstheme="minorHAnsi"/>
          <w:b/>
        </w:rPr>
        <w:t>Qualification</w:t>
      </w:r>
    </w:p>
    <w:p w:rsidR="00F657E5" w:rsidRPr="00D704E3" w:rsidRDefault="00F657E5" w:rsidP="008A0DE4">
      <w:pPr>
        <w:spacing w:line="276" w:lineRule="auto"/>
        <w:jc w:val="both"/>
        <w:rPr>
          <w:rFonts w:asciiTheme="minorHAnsi" w:hAnsiTheme="minorHAnsi" w:cstheme="minorHAnsi"/>
        </w:rPr>
      </w:pPr>
    </w:p>
    <w:p w:rsidR="00F657E5" w:rsidRPr="00D704E3" w:rsidRDefault="00F657E5" w:rsidP="008A0DE4">
      <w:pPr>
        <w:spacing w:line="276" w:lineRule="auto"/>
        <w:jc w:val="both"/>
        <w:rPr>
          <w:rFonts w:asciiTheme="minorHAnsi" w:hAnsiTheme="minorHAnsi" w:cstheme="minorHAnsi"/>
        </w:rPr>
      </w:pPr>
    </w:p>
    <w:p w:rsidR="00F657E5" w:rsidRPr="00D704E3" w:rsidRDefault="00F657E5" w:rsidP="008A0DE4">
      <w:pPr>
        <w:numPr>
          <w:ilvl w:val="0"/>
          <w:numId w:val="5"/>
        </w:numPr>
        <w:spacing w:line="276" w:lineRule="auto"/>
        <w:ind w:left="720"/>
        <w:jc w:val="both"/>
        <w:rPr>
          <w:rFonts w:asciiTheme="minorHAnsi" w:hAnsiTheme="minorHAnsi" w:cstheme="minorHAnsi"/>
          <w:b/>
          <w:u w:val="single"/>
        </w:rPr>
      </w:pPr>
      <w:r w:rsidRPr="00D704E3">
        <w:rPr>
          <w:rFonts w:asciiTheme="minorHAnsi" w:hAnsiTheme="minorHAnsi" w:cstheme="minorHAnsi"/>
          <w:b/>
        </w:rPr>
        <w:t>B. Com (Gen) from</w:t>
      </w:r>
      <w:r w:rsidRPr="00D704E3">
        <w:rPr>
          <w:rFonts w:asciiTheme="minorHAnsi" w:hAnsiTheme="minorHAnsi" w:cstheme="minorHAnsi"/>
        </w:rPr>
        <w:t xml:space="preserve"> Osmania University Hyderabad.</w:t>
      </w:r>
    </w:p>
    <w:p w:rsidR="00F657E5" w:rsidRPr="00D704E3" w:rsidRDefault="00F657E5" w:rsidP="008A0DE4">
      <w:pPr>
        <w:numPr>
          <w:ilvl w:val="0"/>
          <w:numId w:val="5"/>
        </w:numPr>
        <w:spacing w:line="276" w:lineRule="auto"/>
        <w:ind w:left="720"/>
        <w:jc w:val="both"/>
        <w:rPr>
          <w:rFonts w:asciiTheme="minorHAnsi" w:hAnsiTheme="minorHAnsi" w:cstheme="minorHAnsi"/>
          <w:b/>
          <w:u w:val="single"/>
        </w:rPr>
      </w:pPr>
      <w:r w:rsidRPr="00D704E3">
        <w:rPr>
          <w:rFonts w:asciiTheme="minorHAnsi" w:hAnsiTheme="minorHAnsi" w:cstheme="minorHAnsi"/>
          <w:b/>
        </w:rPr>
        <w:t xml:space="preserve">MBA (Marketing) </w:t>
      </w:r>
      <w:r w:rsidR="007153BB" w:rsidRPr="00D704E3">
        <w:rPr>
          <w:rFonts w:asciiTheme="minorHAnsi" w:hAnsiTheme="minorHAnsi" w:cstheme="minorHAnsi"/>
        </w:rPr>
        <w:t>from Osmania U</w:t>
      </w:r>
      <w:r w:rsidRPr="00D704E3">
        <w:rPr>
          <w:rFonts w:asciiTheme="minorHAnsi" w:hAnsiTheme="minorHAnsi" w:cstheme="minorHAnsi"/>
        </w:rPr>
        <w:t>niversity Hyderabad</w:t>
      </w:r>
      <w:r w:rsidR="007153BB" w:rsidRPr="00D704E3">
        <w:rPr>
          <w:rFonts w:asciiTheme="minorHAnsi" w:hAnsiTheme="minorHAnsi" w:cstheme="minorHAnsi"/>
        </w:rPr>
        <w:t>.</w:t>
      </w:r>
    </w:p>
    <w:p w:rsidR="00F657E5" w:rsidRPr="00D704E3" w:rsidRDefault="00F657E5" w:rsidP="008A0DE4">
      <w:pPr>
        <w:spacing w:line="276" w:lineRule="auto"/>
        <w:jc w:val="both"/>
        <w:rPr>
          <w:rFonts w:asciiTheme="minorHAnsi" w:hAnsiTheme="minorHAnsi" w:cstheme="minorHAnsi"/>
          <w:b/>
          <w:u w:val="single"/>
        </w:rPr>
      </w:pPr>
    </w:p>
    <w:p w:rsidR="00F45D62" w:rsidRPr="00D704E3" w:rsidRDefault="00F45D62" w:rsidP="008A0DE4">
      <w:pPr>
        <w:spacing w:line="276" w:lineRule="auto"/>
        <w:jc w:val="both"/>
        <w:rPr>
          <w:rFonts w:asciiTheme="minorHAnsi" w:hAnsiTheme="minorHAnsi" w:cstheme="minorHAnsi"/>
        </w:rPr>
        <w:sectPr w:rsidR="00F45D62" w:rsidRPr="00D704E3" w:rsidSect="000A27D0">
          <w:headerReference w:type="default" r:id="rId9"/>
          <w:type w:val="continuous"/>
          <w:pgSz w:w="11906" w:h="16838"/>
          <w:pgMar w:top="1440" w:right="1440" w:bottom="1440" w:left="1440" w:header="720" w:footer="720" w:gutter="0"/>
          <w:pgBorders>
            <w:top w:val="single" w:sz="20" w:space="12" w:color="000000"/>
            <w:left w:val="single" w:sz="20" w:space="26" w:color="000000"/>
            <w:bottom w:val="single" w:sz="20" w:space="12" w:color="000000"/>
            <w:right w:val="single" w:sz="20" w:space="26" w:color="000000"/>
          </w:pgBorders>
          <w:cols w:space="720"/>
          <w:docGrid w:linePitch="600" w:charSpace="32768"/>
        </w:sectPr>
      </w:pPr>
    </w:p>
    <w:p w:rsidR="004F7ED7" w:rsidRPr="00D704E3" w:rsidRDefault="004F7ED7" w:rsidP="008A0DE4">
      <w:pPr>
        <w:spacing w:line="276" w:lineRule="auto"/>
        <w:jc w:val="both"/>
        <w:rPr>
          <w:rFonts w:asciiTheme="minorHAnsi" w:hAnsiTheme="minorHAnsi" w:cstheme="minorHAnsi"/>
        </w:rPr>
      </w:pPr>
    </w:p>
    <w:sectPr w:rsidR="004F7ED7" w:rsidRPr="00D704E3" w:rsidSect="000A27D0">
      <w:type w:val="continuous"/>
      <w:pgSz w:w="11906" w:h="16838"/>
      <w:pgMar w:top="1440" w:right="1440" w:bottom="1440" w:left="1440" w:header="720" w:footer="720" w:gutter="0"/>
      <w:pgBorders>
        <w:top w:val="single" w:sz="20" w:space="12" w:color="000000"/>
        <w:left w:val="single" w:sz="20" w:space="26" w:color="000000"/>
        <w:bottom w:val="single" w:sz="20" w:space="12" w:color="000000"/>
        <w:right w:val="single" w:sz="20" w:space="26" w:color="000000"/>
      </w:pgBorders>
      <w:cols w:space="720"/>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6A3D" w:rsidRDefault="00C06A3D" w:rsidP="000A27D0">
      <w:r>
        <w:separator/>
      </w:r>
    </w:p>
  </w:endnote>
  <w:endnote w:type="continuationSeparator" w:id="1">
    <w:p w:rsidR="00C06A3D" w:rsidRDefault="00C06A3D" w:rsidP="000A27D0">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6A3D" w:rsidRDefault="00C06A3D" w:rsidP="000A27D0">
      <w:r>
        <w:separator/>
      </w:r>
    </w:p>
  </w:footnote>
  <w:footnote w:type="continuationSeparator" w:id="1">
    <w:p w:rsidR="00C06A3D" w:rsidRDefault="00C06A3D" w:rsidP="000A27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0911" w:rsidRDefault="004E0911" w:rsidP="004E0911">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2A19"/>
      </v:shape>
    </w:pict>
  </w:numPicBullet>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0"/>
        </w:tabs>
        <w:ind w:left="576" w:hanging="576"/>
      </w:pPr>
      <w:rPr>
        <w:rFonts w:ascii="Courier New" w:hAnsi="Courier New" w:cs="Courier New"/>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360" w:hanging="360"/>
      </w:pPr>
      <w:rPr>
        <w:rFonts w:ascii="Symbol" w:hAnsi="Symbol" w:cs="Wingdings"/>
        <w:color w:val="000000"/>
      </w:r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color w:val="auto"/>
        <w:sz w:val="20"/>
        <w:szCs w:val="20"/>
        <w:lang w:val="en-US"/>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Wingdings" w:hAnsi="Wingdings" w:cs="Symbol"/>
      </w:rPr>
    </w:lvl>
  </w:abstractNum>
  <w:abstractNum w:abstractNumId="4">
    <w:nsid w:val="00000005"/>
    <w:multiLevelType w:val="singleLevel"/>
    <w:tmpl w:val="00000005"/>
    <w:name w:val="WW8Num5"/>
    <w:lvl w:ilvl="0">
      <w:start w:val="1"/>
      <w:numFmt w:val="bullet"/>
      <w:lvlText w:val=""/>
      <w:lvlJc w:val="left"/>
      <w:pPr>
        <w:tabs>
          <w:tab w:val="num" w:pos="0"/>
        </w:tabs>
        <w:ind w:left="360" w:hanging="360"/>
      </w:pPr>
      <w:rPr>
        <w:rFonts w:ascii="Symbol" w:hAnsi="Symbol" w:cs="Symbol"/>
        <w:color w:val="auto"/>
      </w:rPr>
    </w:lvl>
  </w:abstractNum>
  <w:abstractNum w:abstractNumId="5">
    <w:nsid w:val="00000006"/>
    <w:multiLevelType w:val="singleLevel"/>
    <w:tmpl w:val="00000006"/>
    <w:name w:val="WW8Num6"/>
    <w:lvl w:ilvl="0">
      <w:start w:val="1"/>
      <w:numFmt w:val="bullet"/>
      <w:lvlText w:val=""/>
      <w:lvlJc w:val="left"/>
      <w:pPr>
        <w:tabs>
          <w:tab w:val="num" w:pos="0"/>
        </w:tabs>
        <w:ind w:left="360" w:hanging="360"/>
      </w:pPr>
      <w:rPr>
        <w:rFonts w:ascii="Symbol" w:hAnsi="Symbol" w:cs="Symbol"/>
        <w:sz w:val="20"/>
        <w:szCs w:val="20"/>
      </w:rPr>
    </w:lvl>
  </w:abstractNum>
  <w:abstractNum w:abstractNumId="6">
    <w:nsid w:val="00000007"/>
    <w:multiLevelType w:val="singleLevel"/>
    <w:tmpl w:val="00000007"/>
    <w:name w:val="WW8Num7"/>
    <w:lvl w:ilvl="0">
      <w:start w:val="1"/>
      <w:numFmt w:val="bullet"/>
      <w:lvlText w:val=""/>
      <w:lvlJc w:val="left"/>
      <w:pPr>
        <w:tabs>
          <w:tab w:val="num" w:pos="0"/>
        </w:tabs>
        <w:ind w:left="360" w:hanging="360"/>
      </w:pPr>
      <w:rPr>
        <w:rFonts w:ascii="Symbol" w:hAnsi="Symbol" w:cs="Symbol"/>
        <w:color w:val="000000"/>
        <w:sz w:val="20"/>
        <w:szCs w:val="20"/>
        <w:lang w:val="en-US"/>
      </w:rPr>
    </w:lvl>
  </w:abstractNum>
  <w:abstractNum w:abstractNumId="7">
    <w:nsid w:val="00000008"/>
    <w:multiLevelType w:val="singleLevel"/>
    <w:tmpl w:val="00000008"/>
    <w:name w:val="WW8Num9"/>
    <w:lvl w:ilvl="0">
      <w:start w:val="1"/>
      <w:numFmt w:val="bullet"/>
      <w:lvlText w:val=""/>
      <w:lvlJc w:val="left"/>
      <w:pPr>
        <w:tabs>
          <w:tab w:val="num" w:pos="720"/>
        </w:tabs>
        <w:ind w:left="720" w:hanging="360"/>
      </w:pPr>
      <w:rPr>
        <w:rFonts w:ascii="Wingdings" w:hAnsi="Wingdings" w:cs="Symbol"/>
        <w:sz w:val="20"/>
        <w:szCs w:val="22"/>
      </w:rPr>
    </w:lvl>
  </w:abstractNum>
  <w:abstractNum w:abstractNumId="8">
    <w:nsid w:val="00000009"/>
    <w:multiLevelType w:val="singleLevel"/>
    <w:tmpl w:val="00000009"/>
    <w:lvl w:ilvl="0">
      <w:start w:val="1"/>
      <w:numFmt w:val="bullet"/>
      <w:lvlText w:val=""/>
      <w:lvlJc w:val="left"/>
      <w:pPr>
        <w:tabs>
          <w:tab w:val="num" w:pos="0"/>
        </w:tabs>
        <w:ind w:left="360" w:hanging="360"/>
      </w:pPr>
      <w:rPr>
        <w:rFonts w:ascii="Symbol" w:hAnsi="Symbol" w:cs="Symbol"/>
      </w:rPr>
    </w:lvl>
  </w:abstractNum>
  <w:abstractNum w:abstractNumId="9">
    <w:nsid w:val="05857F35"/>
    <w:multiLevelType w:val="hybridMultilevel"/>
    <w:tmpl w:val="EFFA0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82115D"/>
    <w:multiLevelType w:val="hybridMultilevel"/>
    <w:tmpl w:val="BF9C6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BE00E1"/>
    <w:multiLevelType w:val="hybridMultilevel"/>
    <w:tmpl w:val="3210F7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3608DE"/>
    <w:multiLevelType w:val="hybridMultilevel"/>
    <w:tmpl w:val="8F9E4606"/>
    <w:lvl w:ilvl="0" w:tplc="00000002">
      <w:start w:val="1"/>
      <w:numFmt w:val="bullet"/>
      <w:lvlText w:val=""/>
      <w:lvlJc w:val="left"/>
      <w:pPr>
        <w:tabs>
          <w:tab w:val="num" w:pos="0"/>
        </w:tabs>
        <w:ind w:left="360" w:hanging="360"/>
      </w:pPr>
      <w:rPr>
        <w:rFonts w:ascii="Symbol" w:hAnsi="Symbol" w:cs="Wingdings"/>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2303AA"/>
    <w:multiLevelType w:val="hybridMultilevel"/>
    <w:tmpl w:val="5F1E75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FD270D"/>
    <w:multiLevelType w:val="hybridMultilevel"/>
    <w:tmpl w:val="939A1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0553F16"/>
    <w:multiLevelType w:val="hybridMultilevel"/>
    <w:tmpl w:val="D9C260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5E3F3B"/>
    <w:multiLevelType w:val="multilevel"/>
    <w:tmpl w:val="FFFFFFFF"/>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288"/>
        </w:tabs>
        <w:ind w:left="288" w:hanging="288"/>
      </w:pPr>
      <w:rPr>
        <w:rFonts w:ascii="Symbol" w:hAnsi="Symbol" w:cs="Symbol" w:hint="default"/>
        <w:sz w:val="20"/>
        <w:szCs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nsid w:val="741514DE"/>
    <w:multiLevelType w:val="hybridMultilevel"/>
    <w:tmpl w:val="62E09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14"/>
  </w:num>
  <w:num w:numId="11">
    <w:abstractNumId w:val="16"/>
  </w:num>
  <w:num w:numId="12">
    <w:abstractNumId w:val="12"/>
  </w:num>
  <w:num w:numId="13">
    <w:abstractNumId w:val="11"/>
  </w:num>
  <w:num w:numId="14">
    <w:abstractNumId w:val="10"/>
  </w:num>
  <w:num w:numId="15">
    <w:abstractNumId w:val="15"/>
  </w:num>
  <w:num w:numId="16">
    <w:abstractNumId w:val="13"/>
  </w:num>
  <w:num w:numId="17">
    <w:abstractNumId w:val="17"/>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hideSpellingErrors/>
  <w:hideGrammaticalErrors/>
  <w:activeWritingStyle w:appName="MSWord" w:lang="en-US" w:vendorID="64" w:dllVersion="131078" w:nlCheck="1" w:checkStyle="1"/>
  <w:activeWritingStyle w:appName="MSWord" w:lang="en-GB" w:vendorID="64" w:dllVersion="131078" w:nlCheck="1" w:checkStyle="1"/>
  <w:defaultTabStop w:val="720"/>
  <w:defaultTableStyle w:val="Normal"/>
  <w:drawingGridVerticalSpacing w:val="300"/>
  <w:displayHorizontalDrawingGridEvery w:val="0"/>
  <w:displayVerticalDrawingGridEvery w:val="0"/>
  <w:characterSpacingControl w:val="doNotCompress"/>
  <w:footnotePr>
    <w:footnote w:id="0"/>
    <w:footnote w:id="1"/>
  </w:footnotePr>
  <w:endnotePr>
    <w:endnote w:id="0"/>
    <w:endnote w:id="1"/>
  </w:endnotePr>
  <w:compat/>
  <w:rsids>
    <w:rsidRoot w:val="00267741"/>
    <w:rsid w:val="000111C4"/>
    <w:rsid w:val="0004084D"/>
    <w:rsid w:val="000A27D0"/>
    <w:rsid w:val="000D2417"/>
    <w:rsid w:val="000D7F95"/>
    <w:rsid w:val="00120997"/>
    <w:rsid w:val="001209FE"/>
    <w:rsid w:val="00131372"/>
    <w:rsid w:val="0014132C"/>
    <w:rsid w:val="00153225"/>
    <w:rsid w:val="00164548"/>
    <w:rsid w:val="001674B9"/>
    <w:rsid w:val="00171B6A"/>
    <w:rsid w:val="0017362A"/>
    <w:rsid w:val="001B72B8"/>
    <w:rsid w:val="001B7EE6"/>
    <w:rsid w:val="001D5AE9"/>
    <w:rsid w:val="001D6956"/>
    <w:rsid w:val="00212698"/>
    <w:rsid w:val="00225507"/>
    <w:rsid w:val="002303FF"/>
    <w:rsid w:val="00257FF0"/>
    <w:rsid w:val="00264425"/>
    <w:rsid w:val="00267741"/>
    <w:rsid w:val="0028057A"/>
    <w:rsid w:val="002825C1"/>
    <w:rsid w:val="00297F89"/>
    <w:rsid w:val="002A6053"/>
    <w:rsid w:val="002C6587"/>
    <w:rsid w:val="002D3967"/>
    <w:rsid w:val="002E5F9E"/>
    <w:rsid w:val="00304A52"/>
    <w:rsid w:val="00304C43"/>
    <w:rsid w:val="0033081F"/>
    <w:rsid w:val="0034451C"/>
    <w:rsid w:val="00355671"/>
    <w:rsid w:val="00375EEA"/>
    <w:rsid w:val="003957EE"/>
    <w:rsid w:val="003C6C8A"/>
    <w:rsid w:val="003D3BEB"/>
    <w:rsid w:val="003D6059"/>
    <w:rsid w:val="004076E8"/>
    <w:rsid w:val="004563C8"/>
    <w:rsid w:val="00472117"/>
    <w:rsid w:val="00473AB9"/>
    <w:rsid w:val="00484067"/>
    <w:rsid w:val="004B5200"/>
    <w:rsid w:val="004E0911"/>
    <w:rsid w:val="004F7ED7"/>
    <w:rsid w:val="004F7FBE"/>
    <w:rsid w:val="00533EC1"/>
    <w:rsid w:val="00556BB3"/>
    <w:rsid w:val="00557E3E"/>
    <w:rsid w:val="00564293"/>
    <w:rsid w:val="005644B9"/>
    <w:rsid w:val="0058697A"/>
    <w:rsid w:val="005B3B60"/>
    <w:rsid w:val="00614B8B"/>
    <w:rsid w:val="006568AF"/>
    <w:rsid w:val="00667B8C"/>
    <w:rsid w:val="006A684E"/>
    <w:rsid w:val="007153BB"/>
    <w:rsid w:val="00724653"/>
    <w:rsid w:val="00735957"/>
    <w:rsid w:val="0074041F"/>
    <w:rsid w:val="0075259B"/>
    <w:rsid w:val="007972FA"/>
    <w:rsid w:val="007A01EC"/>
    <w:rsid w:val="00815A54"/>
    <w:rsid w:val="00837BFF"/>
    <w:rsid w:val="00856AE1"/>
    <w:rsid w:val="00871781"/>
    <w:rsid w:val="00871CFE"/>
    <w:rsid w:val="008836EB"/>
    <w:rsid w:val="008A0DE4"/>
    <w:rsid w:val="00910B8B"/>
    <w:rsid w:val="00951EC8"/>
    <w:rsid w:val="00967E92"/>
    <w:rsid w:val="00981D25"/>
    <w:rsid w:val="009A1532"/>
    <w:rsid w:val="009B3027"/>
    <w:rsid w:val="009D1184"/>
    <w:rsid w:val="009F21A9"/>
    <w:rsid w:val="00A51522"/>
    <w:rsid w:val="00A80707"/>
    <w:rsid w:val="00A9492F"/>
    <w:rsid w:val="00AB153D"/>
    <w:rsid w:val="00AD476C"/>
    <w:rsid w:val="00AE5880"/>
    <w:rsid w:val="00AF5DA8"/>
    <w:rsid w:val="00B01B40"/>
    <w:rsid w:val="00B169F2"/>
    <w:rsid w:val="00B32F0B"/>
    <w:rsid w:val="00B37069"/>
    <w:rsid w:val="00B52119"/>
    <w:rsid w:val="00B52596"/>
    <w:rsid w:val="00B91D86"/>
    <w:rsid w:val="00BE047D"/>
    <w:rsid w:val="00C06A3D"/>
    <w:rsid w:val="00C264F1"/>
    <w:rsid w:val="00C72B4A"/>
    <w:rsid w:val="00C96DBC"/>
    <w:rsid w:val="00CB1264"/>
    <w:rsid w:val="00CF0A3E"/>
    <w:rsid w:val="00CF7EDD"/>
    <w:rsid w:val="00D050F7"/>
    <w:rsid w:val="00D3265E"/>
    <w:rsid w:val="00D61CD5"/>
    <w:rsid w:val="00D704E3"/>
    <w:rsid w:val="00D96546"/>
    <w:rsid w:val="00DB1F58"/>
    <w:rsid w:val="00DE6139"/>
    <w:rsid w:val="00E00B46"/>
    <w:rsid w:val="00E076B0"/>
    <w:rsid w:val="00E24885"/>
    <w:rsid w:val="00E5279A"/>
    <w:rsid w:val="00E66220"/>
    <w:rsid w:val="00E914B7"/>
    <w:rsid w:val="00F116CE"/>
    <w:rsid w:val="00F45D62"/>
    <w:rsid w:val="00F54EAF"/>
    <w:rsid w:val="00F657E5"/>
    <w:rsid w:val="00F65CF5"/>
    <w:rsid w:val="00F7711F"/>
    <w:rsid w:val="00F94E81"/>
    <w:rsid w:val="00FA3218"/>
    <w:rsid w:val="00FC49C4"/>
    <w:rsid w:val="00FF2A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 Spacing" w:semiHidden="0" w:uiPriority="1" w:unhideWhenUsed="0" w:qFormat="1"/>
    <w:lsdException w:name="Medium Grid 1" w:unhideWhenUsed="0"/>
    <w:lsdException w:name="Medium Grid 2" w:semiHidden="0" w:uiPriority="1" w:unhideWhenUsed="0"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semiHidden="0" w:uiPriority="0" w:unhideWhenUsed="0" w:qFormat="1"/>
    <w:lsdException w:name="Quote" w:semiHidden="0" w:uiPriority="73" w:unhideWhenUsed="0" w:qFormat="1"/>
    <w:lsdException w:name="Intense Quote" w:semiHidden="0" w:uiPriority="60" w:unhideWhenUsed="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FA3218"/>
    <w:pPr>
      <w:suppressAutoHyphens/>
    </w:pPr>
  </w:style>
  <w:style w:type="paragraph" w:styleId="Heading2">
    <w:name w:val="heading 2"/>
    <w:basedOn w:val="Normal"/>
    <w:next w:val="Normal"/>
    <w:qFormat/>
    <w:rsid w:val="00FA3218"/>
    <w:pPr>
      <w:keepNext/>
      <w:widowControl w:val="0"/>
      <w:tabs>
        <w:tab w:val="num" w:pos="0"/>
      </w:tabs>
      <w:autoSpaceDE w:val="0"/>
      <w:ind w:left="576" w:hanging="576"/>
      <w:jc w:val="both"/>
      <w:outlineLvl w:val="1"/>
    </w:pPr>
  </w:style>
  <w:style w:type="paragraph" w:styleId="Heading5">
    <w:name w:val="heading 5"/>
    <w:basedOn w:val="Normal"/>
    <w:next w:val="Normal"/>
    <w:qFormat/>
    <w:rsid w:val="00FA3218"/>
    <w:pPr>
      <w:keepNext/>
      <w:tabs>
        <w:tab w:val="num" w:pos="0"/>
      </w:tabs>
      <w:ind w:left="1008" w:hanging="1008"/>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FA3218"/>
  </w:style>
  <w:style w:type="character" w:customStyle="1" w:styleId="WW8Num1z1">
    <w:name w:val="WW8Num1z1"/>
    <w:rsid w:val="00FA3218"/>
    <w:rPr>
      <w:rFonts w:ascii="Courier New" w:hAnsi="Courier New" w:cs="Courier New"/>
    </w:rPr>
  </w:style>
  <w:style w:type="character" w:customStyle="1" w:styleId="WW8Num1z2">
    <w:name w:val="WW8Num1z2"/>
    <w:rsid w:val="00FA3218"/>
    <w:rPr>
      <w:rFonts w:ascii="Wingdings" w:hAnsi="Wingdings" w:cs="Times New Roman"/>
    </w:rPr>
  </w:style>
  <w:style w:type="character" w:customStyle="1" w:styleId="WW8Num1z3">
    <w:name w:val="WW8Num1z3"/>
    <w:rsid w:val="00FA3218"/>
  </w:style>
  <w:style w:type="character" w:customStyle="1" w:styleId="WW8Num1z4">
    <w:name w:val="WW8Num1z4"/>
    <w:rsid w:val="00FA3218"/>
  </w:style>
  <w:style w:type="character" w:customStyle="1" w:styleId="WW8Num1z5">
    <w:name w:val="WW8Num1z5"/>
    <w:rsid w:val="00FA3218"/>
  </w:style>
  <w:style w:type="character" w:customStyle="1" w:styleId="WW8Num1z6">
    <w:name w:val="WW8Num1z6"/>
    <w:rsid w:val="00FA3218"/>
  </w:style>
  <w:style w:type="character" w:customStyle="1" w:styleId="WW8Num1z7">
    <w:name w:val="WW8Num1z7"/>
    <w:rsid w:val="00FA3218"/>
  </w:style>
  <w:style w:type="character" w:customStyle="1" w:styleId="WW8Num1z8">
    <w:name w:val="WW8Num1z8"/>
    <w:rsid w:val="00FA3218"/>
  </w:style>
  <w:style w:type="character" w:customStyle="1" w:styleId="WW8Num2z0">
    <w:name w:val="WW8Num2z0"/>
    <w:rsid w:val="00FA3218"/>
  </w:style>
  <w:style w:type="character" w:customStyle="1" w:styleId="WW8Num3z0">
    <w:name w:val="WW8Num3z0"/>
    <w:rsid w:val="00FA3218"/>
  </w:style>
  <w:style w:type="character" w:customStyle="1" w:styleId="WW8Num4z0">
    <w:name w:val="WW8Num4z0"/>
    <w:rsid w:val="00FA3218"/>
    <w:rPr>
      <w:rFonts w:ascii="Symbol" w:hAnsi="Symbol" w:cs="Symbol"/>
    </w:rPr>
  </w:style>
  <w:style w:type="character" w:customStyle="1" w:styleId="WW8Num5z0">
    <w:name w:val="WW8Num5z0"/>
    <w:rsid w:val="00FA3218"/>
  </w:style>
  <w:style w:type="character" w:customStyle="1" w:styleId="WW8Num6z0">
    <w:name w:val="WW8Num6z0"/>
    <w:rsid w:val="00FA3218"/>
  </w:style>
  <w:style w:type="character" w:customStyle="1" w:styleId="WW8Num7z0">
    <w:name w:val="WW8Num7z0"/>
    <w:rsid w:val="00FA3218"/>
  </w:style>
  <w:style w:type="character" w:customStyle="1" w:styleId="WW8Num8z0">
    <w:name w:val="WW8Num8z0"/>
    <w:rsid w:val="00FA3218"/>
  </w:style>
  <w:style w:type="character" w:customStyle="1" w:styleId="WW8Num8z1">
    <w:name w:val="WW8Num8z1"/>
    <w:rsid w:val="00FA3218"/>
  </w:style>
  <w:style w:type="character" w:customStyle="1" w:styleId="WW8Num8z3">
    <w:name w:val="WW8Num8z3"/>
    <w:rsid w:val="00FA3218"/>
    <w:rPr>
      <w:rFonts w:ascii="Symbol" w:hAnsi="Symbol" w:cs="Symbol"/>
    </w:rPr>
  </w:style>
  <w:style w:type="character" w:customStyle="1" w:styleId="WW8Num9z0">
    <w:name w:val="WW8Num9z0"/>
    <w:rsid w:val="00FA3218"/>
  </w:style>
  <w:style w:type="character" w:customStyle="1" w:styleId="WW8Num9z1">
    <w:name w:val="WW8Num9z1"/>
    <w:rsid w:val="00FA3218"/>
  </w:style>
  <w:style w:type="character" w:customStyle="1" w:styleId="WW8Num9z3">
    <w:name w:val="WW8Num9z3"/>
    <w:rsid w:val="00FA3218"/>
    <w:rPr>
      <w:rFonts w:ascii="Symbol" w:hAnsi="Symbol" w:cs="Symbol" w:hint="default"/>
    </w:rPr>
  </w:style>
  <w:style w:type="character" w:customStyle="1" w:styleId="WW8Num6z1">
    <w:name w:val="WW8Num6z1"/>
    <w:rsid w:val="00FA3218"/>
    <w:rPr>
      <w:rFonts w:ascii="Courier New" w:hAnsi="Courier New" w:cs="Courier New"/>
    </w:rPr>
  </w:style>
  <w:style w:type="character" w:customStyle="1" w:styleId="WW8Num6z2">
    <w:name w:val="WW8Num6z2"/>
    <w:rsid w:val="00FA3218"/>
    <w:rPr>
      <w:rFonts w:ascii="Wingdings" w:hAnsi="Wingdings" w:cs="Wingdings"/>
    </w:rPr>
  </w:style>
  <w:style w:type="character" w:customStyle="1" w:styleId="WW-DefaultParagraphFont">
    <w:name w:val="WW-Default Paragraph Font"/>
    <w:rsid w:val="00FA3218"/>
  </w:style>
  <w:style w:type="character" w:customStyle="1" w:styleId="WW8Num2z1">
    <w:name w:val="WW8Num2z1"/>
    <w:rsid w:val="00FA3218"/>
    <w:rPr>
      <w:rFonts w:ascii="Courier New" w:hAnsi="Courier New" w:cs="Courier New"/>
    </w:rPr>
  </w:style>
  <w:style w:type="character" w:customStyle="1" w:styleId="WW8Num2z3">
    <w:name w:val="WW8Num2z3"/>
    <w:rsid w:val="00FA3218"/>
    <w:rPr>
      <w:rFonts w:ascii="Symbol" w:hAnsi="Symbol" w:cs="Symbol"/>
    </w:rPr>
  </w:style>
  <w:style w:type="character" w:customStyle="1" w:styleId="WW8Num3z1">
    <w:name w:val="WW8Num3z1"/>
    <w:rsid w:val="00FA3218"/>
    <w:rPr>
      <w:rFonts w:ascii="Courier New" w:hAnsi="Courier New" w:cs="Courier New"/>
    </w:rPr>
  </w:style>
  <w:style w:type="character" w:customStyle="1" w:styleId="WW8Num3z2">
    <w:name w:val="WW8Num3z2"/>
    <w:rsid w:val="00FA3218"/>
    <w:rPr>
      <w:rFonts w:ascii="Wingdings" w:hAnsi="Wingdings" w:cs="Wingdings"/>
    </w:rPr>
  </w:style>
  <w:style w:type="character" w:customStyle="1" w:styleId="WW8Num3z3">
    <w:name w:val="WW8Num3z3"/>
    <w:rsid w:val="00FA3218"/>
    <w:rPr>
      <w:rFonts w:ascii="Symbol" w:hAnsi="Symbol" w:cs="Symbol"/>
    </w:rPr>
  </w:style>
  <w:style w:type="character" w:customStyle="1" w:styleId="WW8Num4z1">
    <w:name w:val="WW8Num4z1"/>
    <w:rsid w:val="00FA3218"/>
    <w:rPr>
      <w:rFonts w:ascii="Courier New" w:hAnsi="Courier New" w:cs="Courier New"/>
    </w:rPr>
  </w:style>
  <w:style w:type="character" w:customStyle="1" w:styleId="WW8Num4z2">
    <w:name w:val="WW8Num4z2"/>
    <w:rsid w:val="00FA3218"/>
    <w:rPr>
      <w:rFonts w:ascii="Wingdings" w:hAnsi="Wingdings" w:cs="Wingdings"/>
    </w:rPr>
  </w:style>
  <w:style w:type="character" w:customStyle="1" w:styleId="WW8Num5z1">
    <w:name w:val="WW8Num5z1"/>
    <w:rsid w:val="00FA3218"/>
    <w:rPr>
      <w:rFonts w:ascii="Courier New" w:hAnsi="Courier New" w:cs="Courier New"/>
    </w:rPr>
  </w:style>
  <w:style w:type="character" w:customStyle="1" w:styleId="WW8Num5z2">
    <w:name w:val="WW8Num5z2"/>
    <w:rsid w:val="00FA3218"/>
    <w:rPr>
      <w:rFonts w:ascii="Wingdings" w:hAnsi="Wingdings" w:cs="Times New Roman"/>
    </w:rPr>
  </w:style>
  <w:style w:type="character" w:customStyle="1" w:styleId="WW8Num6z3">
    <w:name w:val="WW8Num6z3"/>
    <w:rsid w:val="00FA3218"/>
    <w:rPr>
      <w:rFonts w:ascii="Symbol" w:hAnsi="Symbol" w:cs="Symbol"/>
    </w:rPr>
  </w:style>
  <w:style w:type="character" w:customStyle="1" w:styleId="WW8Num8z2">
    <w:name w:val="WW8Num8z2"/>
    <w:rsid w:val="00FA3218"/>
    <w:rPr>
      <w:rFonts w:ascii="Wingdings" w:hAnsi="Wingdings" w:cs="Wingdings"/>
    </w:rPr>
  </w:style>
  <w:style w:type="character" w:customStyle="1" w:styleId="WW8Num8z4">
    <w:name w:val="WW8Num8z4"/>
    <w:rsid w:val="00FA3218"/>
    <w:rPr>
      <w:rFonts w:ascii="Courier New" w:hAnsi="Courier New" w:cs="Courier New"/>
    </w:rPr>
  </w:style>
  <w:style w:type="character" w:customStyle="1" w:styleId="WW8Num9z2">
    <w:name w:val="WW8Num9z2"/>
    <w:rsid w:val="00FA3218"/>
  </w:style>
  <w:style w:type="character" w:customStyle="1" w:styleId="WW8Num10z0">
    <w:name w:val="WW8Num10z0"/>
    <w:rsid w:val="00FA3218"/>
  </w:style>
  <w:style w:type="character" w:customStyle="1" w:styleId="WW8Num10z1">
    <w:name w:val="WW8Num10z1"/>
    <w:rsid w:val="00FA3218"/>
    <w:rPr>
      <w:rFonts w:ascii="Courier New" w:hAnsi="Courier New" w:cs="Courier New"/>
    </w:rPr>
  </w:style>
  <w:style w:type="character" w:customStyle="1" w:styleId="WW8Num10z2">
    <w:name w:val="WW8Num10z2"/>
    <w:rsid w:val="00FA3218"/>
    <w:rPr>
      <w:rFonts w:ascii="Wingdings" w:hAnsi="Wingdings" w:cs="Wingdings"/>
    </w:rPr>
  </w:style>
  <w:style w:type="character" w:customStyle="1" w:styleId="WW8Num10z3">
    <w:name w:val="WW8Num10z3"/>
    <w:rsid w:val="00FA3218"/>
    <w:rPr>
      <w:rFonts w:ascii="Symbol" w:hAnsi="Symbol" w:cs="Symbol"/>
    </w:rPr>
  </w:style>
  <w:style w:type="character" w:customStyle="1" w:styleId="WW8Num11z0">
    <w:name w:val="WW8Num11z0"/>
    <w:rsid w:val="00FA3218"/>
  </w:style>
  <w:style w:type="character" w:customStyle="1" w:styleId="WW8Num11z1">
    <w:name w:val="WW8Num11z1"/>
    <w:rsid w:val="00FA3218"/>
  </w:style>
  <w:style w:type="character" w:customStyle="1" w:styleId="WW8Num11z2">
    <w:name w:val="WW8Num11z2"/>
    <w:rsid w:val="00FA3218"/>
    <w:rPr>
      <w:rFonts w:ascii="Wingdings" w:hAnsi="Wingdings" w:cs="Wingdings"/>
    </w:rPr>
  </w:style>
  <w:style w:type="character" w:customStyle="1" w:styleId="WW8Num11z3">
    <w:name w:val="WW8Num11z3"/>
    <w:rsid w:val="00FA3218"/>
    <w:rPr>
      <w:rFonts w:ascii="Symbol" w:hAnsi="Symbol" w:cs="Symbol"/>
    </w:rPr>
  </w:style>
  <w:style w:type="character" w:customStyle="1" w:styleId="WW8Num11z4">
    <w:name w:val="WW8Num11z4"/>
    <w:rsid w:val="00FA3218"/>
    <w:rPr>
      <w:rFonts w:ascii="Courier New" w:hAnsi="Courier New" w:cs="Courier New"/>
    </w:rPr>
  </w:style>
  <w:style w:type="character" w:customStyle="1" w:styleId="WW8Num12z0">
    <w:name w:val="WW8Num12z0"/>
    <w:rsid w:val="00FA3218"/>
    <w:rPr>
      <w:rFonts w:ascii="Wingdings" w:hAnsi="Wingdings" w:cs="Wingdings"/>
    </w:rPr>
  </w:style>
  <w:style w:type="character" w:customStyle="1" w:styleId="WW8Num12z1">
    <w:name w:val="WW8Num12z1"/>
    <w:rsid w:val="00FA3218"/>
    <w:rPr>
      <w:rFonts w:ascii="Courier New" w:hAnsi="Courier New" w:cs="Courier New"/>
    </w:rPr>
  </w:style>
  <w:style w:type="character" w:customStyle="1" w:styleId="WW8Num12z3">
    <w:name w:val="WW8Num12z3"/>
    <w:rsid w:val="00FA3218"/>
    <w:rPr>
      <w:rFonts w:ascii="Symbol" w:hAnsi="Symbol" w:cs="Symbol"/>
    </w:rPr>
  </w:style>
  <w:style w:type="character" w:customStyle="1" w:styleId="WW8Num14z0">
    <w:name w:val="WW8Num14z0"/>
    <w:rsid w:val="00FA3218"/>
    <w:rPr>
      <w:rFonts w:ascii="Wingdings" w:hAnsi="Wingdings" w:cs="Wingdings"/>
    </w:rPr>
  </w:style>
  <w:style w:type="character" w:customStyle="1" w:styleId="WW8Num14z1">
    <w:name w:val="WW8Num14z1"/>
    <w:rsid w:val="00FA3218"/>
    <w:rPr>
      <w:rFonts w:ascii="Courier New" w:hAnsi="Courier New" w:cs="Courier New"/>
    </w:rPr>
  </w:style>
  <w:style w:type="character" w:customStyle="1" w:styleId="WW8Num14z3">
    <w:name w:val="WW8Num14z3"/>
    <w:rsid w:val="00FA3218"/>
    <w:rPr>
      <w:rFonts w:ascii="Symbol" w:hAnsi="Symbol" w:cs="Symbol"/>
    </w:rPr>
  </w:style>
  <w:style w:type="character" w:customStyle="1" w:styleId="WW8Num15z0">
    <w:name w:val="WW8Num15z0"/>
    <w:rsid w:val="00FA3218"/>
    <w:rPr>
      <w:rFonts w:ascii="Wingdings" w:hAnsi="Wingdings" w:cs="Wingdings"/>
    </w:rPr>
  </w:style>
  <w:style w:type="character" w:customStyle="1" w:styleId="WW8Num15z1">
    <w:name w:val="WW8Num15z1"/>
    <w:rsid w:val="00FA3218"/>
    <w:rPr>
      <w:rFonts w:ascii="Courier New" w:hAnsi="Courier New" w:cs="Courier New"/>
    </w:rPr>
  </w:style>
  <w:style w:type="character" w:customStyle="1" w:styleId="WW8Num15z3">
    <w:name w:val="WW8Num15z3"/>
    <w:rsid w:val="00FA3218"/>
    <w:rPr>
      <w:rFonts w:ascii="Symbol" w:hAnsi="Symbol" w:cs="Symbol"/>
    </w:rPr>
  </w:style>
  <w:style w:type="character" w:customStyle="1" w:styleId="WW8Num16z0">
    <w:name w:val="WW8Num16z0"/>
    <w:rsid w:val="00FA3218"/>
    <w:rPr>
      <w:rFonts w:ascii="Symbol" w:hAnsi="Symbol" w:cs="Symbol"/>
    </w:rPr>
  </w:style>
  <w:style w:type="character" w:customStyle="1" w:styleId="WW8Num16z1">
    <w:name w:val="WW8Num16z1"/>
    <w:rsid w:val="00FA3218"/>
    <w:rPr>
      <w:rFonts w:ascii="Courier New" w:hAnsi="Courier New" w:cs="Courier New"/>
    </w:rPr>
  </w:style>
  <w:style w:type="character" w:customStyle="1" w:styleId="WW8Num16z2">
    <w:name w:val="WW8Num16z2"/>
    <w:rsid w:val="00FA3218"/>
    <w:rPr>
      <w:rFonts w:ascii="Wingdings" w:hAnsi="Wingdings" w:cs="Wingdings"/>
    </w:rPr>
  </w:style>
  <w:style w:type="character" w:customStyle="1" w:styleId="WW8Num17z0">
    <w:name w:val="WW8Num17z0"/>
    <w:rsid w:val="00FA3218"/>
    <w:rPr>
      <w:rFonts w:ascii="Symbol" w:hAnsi="Symbol" w:cs="Symbol"/>
    </w:rPr>
  </w:style>
  <w:style w:type="character" w:customStyle="1" w:styleId="WW8Num17z1">
    <w:name w:val="WW8Num17z1"/>
    <w:rsid w:val="00FA3218"/>
    <w:rPr>
      <w:rFonts w:ascii="Courier New" w:hAnsi="Courier New" w:cs="Courier New"/>
    </w:rPr>
  </w:style>
  <w:style w:type="character" w:customStyle="1" w:styleId="WW8Num17z2">
    <w:name w:val="WW8Num17z2"/>
    <w:rsid w:val="00FA3218"/>
    <w:rPr>
      <w:rFonts w:ascii="Wingdings" w:hAnsi="Wingdings" w:cs="Wingdings"/>
    </w:rPr>
  </w:style>
  <w:style w:type="character" w:customStyle="1" w:styleId="WW8Num18z0">
    <w:name w:val="WW8Num18z0"/>
    <w:rsid w:val="00FA3218"/>
  </w:style>
  <w:style w:type="character" w:customStyle="1" w:styleId="WW8Num18z1">
    <w:name w:val="WW8Num18z1"/>
    <w:rsid w:val="00FA3218"/>
    <w:rPr>
      <w:rFonts w:ascii="Courier New" w:hAnsi="Courier New" w:cs="Courier New"/>
    </w:rPr>
  </w:style>
  <w:style w:type="character" w:customStyle="1" w:styleId="WW8Num18z2">
    <w:name w:val="WW8Num18z2"/>
    <w:rsid w:val="00FA3218"/>
    <w:rPr>
      <w:rFonts w:ascii="Wingdings" w:hAnsi="Wingdings" w:cs="Wingdings"/>
    </w:rPr>
  </w:style>
  <w:style w:type="character" w:customStyle="1" w:styleId="WW8Num18z3">
    <w:name w:val="WW8Num18z3"/>
    <w:rsid w:val="00FA3218"/>
    <w:rPr>
      <w:rFonts w:ascii="Symbol" w:hAnsi="Symbol" w:cs="Symbol"/>
    </w:rPr>
  </w:style>
  <w:style w:type="character" w:customStyle="1" w:styleId="WW8Num20z0">
    <w:name w:val="WW8Num20z0"/>
    <w:rsid w:val="00FA3218"/>
    <w:rPr>
      <w:rFonts w:ascii="Wingdings" w:hAnsi="Wingdings" w:cs="Wingdings"/>
    </w:rPr>
  </w:style>
  <w:style w:type="character" w:customStyle="1" w:styleId="WW8Num20z1">
    <w:name w:val="WW8Num20z1"/>
    <w:rsid w:val="00FA3218"/>
    <w:rPr>
      <w:rFonts w:ascii="Courier New" w:hAnsi="Courier New" w:cs="Courier New"/>
    </w:rPr>
  </w:style>
  <w:style w:type="character" w:customStyle="1" w:styleId="WW8Num20z3">
    <w:name w:val="WW8Num20z3"/>
    <w:rsid w:val="00FA3218"/>
    <w:rPr>
      <w:rFonts w:ascii="Symbol" w:hAnsi="Symbol" w:cs="Symbol"/>
    </w:rPr>
  </w:style>
  <w:style w:type="character" w:customStyle="1" w:styleId="WW8Num22z0">
    <w:name w:val="WW8Num22z0"/>
    <w:rsid w:val="00FA3218"/>
    <w:rPr>
      <w:rFonts w:ascii="Wingdings" w:hAnsi="Wingdings" w:cs="Wingdings"/>
    </w:rPr>
  </w:style>
  <w:style w:type="character" w:customStyle="1" w:styleId="WW8Num22z1">
    <w:name w:val="WW8Num22z1"/>
    <w:rsid w:val="00FA3218"/>
    <w:rPr>
      <w:rFonts w:ascii="Courier New" w:hAnsi="Courier New" w:cs="Courier New"/>
    </w:rPr>
  </w:style>
  <w:style w:type="character" w:customStyle="1" w:styleId="WW8Num22z3">
    <w:name w:val="WW8Num22z3"/>
    <w:rsid w:val="00FA3218"/>
    <w:rPr>
      <w:rFonts w:ascii="Symbol" w:hAnsi="Symbol" w:cs="Symbol"/>
    </w:rPr>
  </w:style>
  <w:style w:type="character" w:customStyle="1" w:styleId="WW8Num23z0">
    <w:name w:val="WW8Num23z0"/>
    <w:rsid w:val="00FA3218"/>
  </w:style>
  <w:style w:type="character" w:customStyle="1" w:styleId="WW8Num23z1">
    <w:name w:val="WW8Num23z1"/>
    <w:rsid w:val="00FA3218"/>
    <w:rPr>
      <w:rFonts w:ascii="Courier New" w:hAnsi="Courier New" w:cs="Courier New"/>
    </w:rPr>
  </w:style>
  <w:style w:type="character" w:customStyle="1" w:styleId="WW8Num23z2">
    <w:name w:val="WW8Num23z2"/>
    <w:rsid w:val="00FA3218"/>
    <w:rPr>
      <w:rFonts w:ascii="Wingdings" w:hAnsi="Wingdings" w:cs="Wingdings"/>
    </w:rPr>
  </w:style>
  <w:style w:type="character" w:customStyle="1" w:styleId="WW8Num23z3">
    <w:name w:val="WW8Num23z3"/>
    <w:rsid w:val="00FA3218"/>
    <w:rPr>
      <w:rFonts w:ascii="Symbol" w:hAnsi="Symbol" w:cs="Symbol"/>
    </w:rPr>
  </w:style>
  <w:style w:type="character" w:customStyle="1" w:styleId="WW8Num24z0">
    <w:name w:val="WW8Num24z0"/>
    <w:rsid w:val="00FA3218"/>
  </w:style>
  <w:style w:type="character" w:customStyle="1" w:styleId="WW8Num24z1">
    <w:name w:val="WW8Num24z1"/>
    <w:rsid w:val="00FA3218"/>
    <w:rPr>
      <w:rFonts w:ascii="Courier New" w:hAnsi="Courier New" w:cs="Courier New"/>
    </w:rPr>
  </w:style>
  <w:style w:type="character" w:customStyle="1" w:styleId="WW8Num24z2">
    <w:name w:val="WW8Num24z2"/>
    <w:rsid w:val="00FA3218"/>
    <w:rPr>
      <w:rFonts w:ascii="Wingdings" w:hAnsi="Wingdings" w:cs="Times New Roman"/>
    </w:rPr>
  </w:style>
  <w:style w:type="character" w:customStyle="1" w:styleId="WW8Num25z0">
    <w:name w:val="WW8Num25z0"/>
    <w:rsid w:val="00FA3218"/>
  </w:style>
  <w:style w:type="character" w:customStyle="1" w:styleId="WW8Num25z1">
    <w:name w:val="WW8Num25z1"/>
    <w:rsid w:val="00FA3218"/>
  </w:style>
  <w:style w:type="character" w:customStyle="1" w:styleId="WW8Num25z2">
    <w:name w:val="WW8Num25z2"/>
    <w:rsid w:val="00FA3218"/>
  </w:style>
  <w:style w:type="character" w:customStyle="1" w:styleId="WW8Num26z0">
    <w:name w:val="WW8Num26z0"/>
    <w:rsid w:val="00FA3218"/>
  </w:style>
  <w:style w:type="character" w:customStyle="1" w:styleId="WW8Num26z1">
    <w:name w:val="WW8Num26z1"/>
    <w:rsid w:val="00FA3218"/>
    <w:rPr>
      <w:rFonts w:ascii="Courier New" w:hAnsi="Courier New" w:cs="Courier New"/>
    </w:rPr>
  </w:style>
  <w:style w:type="character" w:customStyle="1" w:styleId="WW8Num26z2">
    <w:name w:val="WW8Num26z2"/>
    <w:rsid w:val="00FA3218"/>
    <w:rPr>
      <w:rFonts w:ascii="Wingdings" w:hAnsi="Wingdings" w:cs="Times New Roman"/>
    </w:rPr>
  </w:style>
  <w:style w:type="character" w:customStyle="1" w:styleId="WW8Num27z0">
    <w:name w:val="WW8Num27z0"/>
    <w:rsid w:val="00FA3218"/>
  </w:style>
  <w:style w:type="character" w:customStyle="1" w:styleId="WW8Num27z1">
    <w:name w:val="WW8Num27z1"/>
    <w:rsid w:val="00FA3218"/>
    <w:rPr>
      <w:rFonts w:ascii="Courier New" w:hAnsi="Courier New" w:cs="Courier New"/>
    </w:rPr>
  </w:style>
  <w:style w:type="character" w:customStyle="1" w:styleId="WW8Num27z2">
    <w:name w:val="WW8Num27z2"/>
    <w:rsid w:val="00FA3218"/>
    <w:rPr>
      <w:rFonts w:ascii="Wingdings" w:hAnsi="Wingdings" w:cs="Wingdings"/>
    </w:rPr>
  </w:style>
  <w:style w:type="character" w:customStyle="1" w:styleId="WW8Num27z3">
    <w:name w:val="WW8Num27z3"/>
    <w:rsid w:val="00FA3218"/>
    <w:rPr>
      <w:rFonts w:ascii="Symbol" w:hAnsi="Symbol" w:cs="Symbol"/>
    </w:rPr>
  </w:style>
  <w:style w:type="character" w:customStyle="1" w:styleId="WW8Num28z0">
    <w:name w:val="WW8Num28z0"/>
    <w:rsid w:val="00FA3218"/>
    <w:rPr>
      <w:rFonts w:ascii="Wingdings" w:hAnsi="Wingdings" w:cs="Wingdings"/>
    </w:rPr>
  </w:style>
  <w:style w:type="character" w:customStyle="1" w:styleId="WW8Num28z1">
    <w:name w:val="WW8Num28z1"/>
    <w:rsid w:val="00FA3218"/>
    <w:rPr>
      <w:rFonts w:ascii="Courier New" w:hAnsi="Courier New" w:cs="Courier New"/>
    </w:rPr>
  </w:style>
  <w:style w:type="character" w:customStyle="1" w:styleId="WW8Num28z3">
    <w:name w:val="WW8Num28z3"/>
    <w:rsid w:val="00FA3218"/>
    <w:rPr>
      <w:rFonts w:ascii="Symbol" w:hAnsi="Symbol" w:cs="Symbol"/>
    </w:rPr>
  </w:style>
  <w:style w:type="character" w:customStyle="1" w:styleId="WW8Num29z0">
    <w:name w:val="WW8Num29z0"/>
    <w:rsid w:val="00FA3218"/>
    <w:rPr>
      <w:rFonts w:ascii="Symbol" w:hAnsi="Symbol" w:cs="Symbol"/>
    </w:rPr>
  </w:style>
  <w:style w:type="character" w:customStyle="1" w:styleId="WW8Num29z1">
    <w:name w:val="WW8Num29z1"/>
    <w:rsid w:val="00FA3218"/>
    <w:rPr>
      <w:rFonts w:ascii="Courier New" w:hAnsi="Courier New" w:cs="Courier New"/>
    </w:rPr>
  </w:style>
  <w:style w:type="character" w:customStyle="1" w:styleId="WW8Num29z2">
    <w:name w:val="WW8Num29z2"/>
    <w:rsid w:val="00FA3218"/>
    <w:rPr>
      <w:rFonts w:ascii="Wingdings" w:hAnsi="Wingdings" w:cs="Wingdings"/>
    </w:rPr>
  </w:style>
  <w:style w:type="character" w:customStyle="1" w:styleId="WW8Num30z0">
    <w:name w:val="WW8Num30z0"/>
    <w:rsid w:val="00FA3218"/>
  </w:style>
  <w:style w:type="character" w:customStyle="1" w:styleId="WW8Num30z1">
    <w:name w:val="WW8Num30z1"/>
    <w:rsid w:val="00FA3218"/>
    <w:rPr>
      <w:rFonts w:ascii="Courier New" w:hAnsi="Courier New" w:cs="Courier New"/>
    </w:rPr>
  </w:style>
  <w:style w:type="character" w:customStyle="1" w:styleId="WW8Num30z2">
    <w:name w:val="WW8Num30z2"/>
    <w:rsid w:val="00FA3218"/>
    <w:rPr>
      <w:rFonts w:ascii="Wingdings" w:hAnsi="Wingdings" w:cs="Wingdings"/>
    </w:rPr>
  </w:style>
  <w:style w:type="character" w:customStyle="1" w:styleId="WW8Num30z3">
    <w:name w:val="WW8Num30z3"/>
    <w:rsid w:val="00FA3218"/>
    <w:rPr>
      <w:rFonts w:ascii="Symbol" w:hAnsi="Symbol" w:cs="Symbol"/>
    </w:rPr>
  </w:style>
  <w:style w:type="character" w:customStyle="1" w:styleId="WW8Num31z0">
    <w:name w:val="WW8Num31z0"/>
    <w:rsid w:val="00FA3218"/>
  </w:style>
  <w:style w:type="character" w:customStyle="1" w:styleId="WW8Num31z1">
    <w:name w:val="WW8Num31z1"/>
    <w:rsid w:val="00FA3218"/>
  </w:style>
  <w:style w:type="character" w:customStyle="1" w:styleId="WW8Num31z2">
    <w:name w:val="WW8Num31z2"/>
    <w:rsid w:val="00FA3218"/>
  </w:style>
  <w:style w:type="character" w:customStyle="1" w:styleId="WW8Num32z0">
    <w:name w:val="WW8Num32z0"/>
    <w:rsid w:val="00FA3218"/>
  </w:style>
  <w:style w:type="character" w:customStyle="1" w:styleId="WW8Num32z1">
    <w:name w:val="WW8Num32z1"/>
    <w:rsid w:val="00FA3218"/>
    <w:rPr>
      <w:rFonts w:ascii="Courier New" w:hAnsi="Courier New" w:cs="Courier New"/>
    </w:rPr>
  </w:style>
  <w:style w:type="character" w:customStyle="1" w:styleId="WW8Num32z2">
    <w:name w:val="WW8Num32z2"/>
    <w:rsid w:val="00FA3218"/>
    <w:rPr>
      <w:rFonts w:ascii="Wingdings" w:hAnsi="Wingdings" w:cs="Wingdings"/>
    </w:rPr>
  </w:style>
  <w:style w:type="character" w:customStyle="1" w:styleId="WW8Num32z3">
    <w:name w:val="WW8Num32z3"/>
    <w:rsid w:val="00FA3218"/>
    <w:rPr>
      <w:rFonts w:ascii="Symbol" w:hAnsi="Symbol" w:cs="Symbol"/>
    </w:rPr>
  </w:style>
  <w:style w:type="character" w:customStyle="1" w:styleId="WW8Num33z0">
    <w:name w:val="WW8Num33z0"/>
    <w:rsid w:val="00FA3218"/>
    <w:rPr>
      <w:rFonts w:ascii="Symbol" w:hAnsi="Symbol" w:cs="Symbol"/>
    </w:rPr>
  </w:style>
  <w:style w:type="character" w:customStyle="1" w:styleId="WW8Num33z1">
    <w:name w:val="WW8Num33z1"/>
    <w:rsid w:val="00FA3218"/>
    <w:rPr>
      <w:rFonts w:ascii="Courier New" w:hAnsi="Courier New" w:cs="Courier New"/>
    </w:rPr>
  </w:style>
  <w:style w:type="character" w:customStyle="1" w:styleId="WW8Num33z2">
    <w:name w:val="WW8Num33z2"/>
    <w:rsid w:val="00FA3218"/>
    <w:rPr>
      <w:rFonts w:ascii="Wingdings" w:hAnsi="Wingdings" w:cs="Wingdings"/>
    </w:rPr>
  </w:style>
  <w:style w:type="character" w:customStyle="1" w:styleId="WW8Num35z0">
    <w:name w:val="WW8Num35z0"/>
    <w:rsid w:val="00FA3218"/>
  </w:style>
  <w:style w:type="character" w:customStyle="1" w:styleId="WW8Num35z1">
    <w:name w:val="WW8Num35z1"/>
    <w:rsid w:val="00FA3218"/>
    <w:rPr>
      <w:rFonts w:ascii="Courier New" w:hAnsi="Courier New" w:cs="Courier New"/>
    </w:rPr>
  </w:style>
  <w:style w:type="character" w:customStyle="1" w:styleId="WW8Num35z2">
    <w:name w:val="WW8Num35z2"/>
    <w:rsid w:val="00FA3218"/>
    <w:rPr>
      <w:rFonts w:ascii="Wingdings" w:hAnsi="Wingdings" w:cs="Times New Roman"/>
    </w:rPr>
  </w:style>
  <w:style w:type="character" w:customStyle="1" w:styleId="WW8Num36z0">
    <w:name w:val="WW8Num36z0"/>
    <w:rsid w:val="00FA3218"/>
  </w:style>
  <w:style w:type="character" w:customStyle="1" w:styleId="WW8Num36z1">
    <w:name w:val="WW8Num36z1"/>
    <w:rsid w:val="00FA3218"/>
    <w:rPr>
      <w:rFonts w:ascii="Courier New" w:hAnsi="Courier New" w:cs="Courier New"/>
    </w:rPr>
  </w:style>
  <w:style w:type="character" w:customStyle="1" w:styleId="WW8Num36z2">
    <w:name w:val="WW8Num36z2"/>
    <w:rsid w:val="00FA3218"/>
    <w:rPr>
      <w:rFonts w:ascii="Wingdings" w:hAnsi="Wingdings" w:cs="Wingdings"/>
    </w:rPr>
  </w:style>
  <w:style w:type="character" w:customStyle="1" w:styleId="WW8Num36z3">
    <w:name w:val="WW8Num36z3"/>
    <w:rsid w:val="00FA3218"/>
    <w:rPr>
      <w:rFonts w:ascii="Symbol" w:hAnsi="Symbol" w:cs="Symbol"/>
    </w:rPr>
  </w:style>
  <w:style w:type="character" w:customStyle="1" w:styleId="WW-DefaultParagraphFont1">
    <w:name w:val="WW-Default Paragraph Font1"/>
    <w:rsid w:val="00FA3218"/>
  </w:style>
  <w:style w:type="character" w:customStyle="1" w:styleId="CharChar1">
    <w:name w:val="Char Char1"/>
    <w:rsid w:val="00FA3218"/>
  </w:style>
  <w:style w:type="character" w:styleId="Hyperlink">
    <w:name w:val="Hyperlink"/>
    <w:rsid w:val="00FA3218"/>
  </w:style>
  <w:style w:type="character" w:customStyle="1" w:styleId="CharChar">
    <w:name w:val="Char Char"/>
    <w:rsid w:val="00FA3218"/>
  </w:style>
  <w:style w:type="character" w:styleId="FollowedHyperlink">
    <w:name w:val="FollowedHyperlink"/>
    <w:rsid w:val="00FA3218"/>
  </w:style>
  <w:style w:type="character" w:customStyle="1" w:styleId="apple-style-span">
    <w:name w:val="apple-style-span"/>
    <w:basedOn w:val="WW-DefaultParagraphFont1"/>
    <w:rsid w:val="00FA3218"/>
  </w:style>
  <w:style w:type="character" w:styleId="Strong">
    <w:name w:val="Strong"/>
    <w:qFormat/>
    <w:rsid w:val="00FA3218"/>
    <w:rPr>
      <w:b/>
      <w:bCs/>
    </w:rPr>
  </w:style>
  <w:style w:type="character" w:customStyle="1" w:styleId="HTMLPreformattedChar">
    <w:name w:val="HTML Preformatted Char"/>
    <w:rsid w:val="00FA3218"/>
    <w:rPr>
      <w:rFonts w:ascii="Courier New" w:hAnsi="Courier New" w:cs="Courier New"/>
    </w:rPr>
  </w:style>
  <w:style w:type="paragraph" w:customStyle="1" w:styleId="Heading">
    <w:name w:val="Heading"/>
    <w:basedOn w:val="Normal"/>
    <w:next w:val="BodyText"/>
    <w:rsid w:val="00FA3218"/>
    <w:pPr>
      <w:keepNext/>
      <w:spacing w:before="240" w:after="120"/>
    </w:pPr>
  </w:style>
  <w:style w:type="paragraph" w:styleId="BodyText">
    <w:name w:val="Body Text"/>
    <w:basedOn w:val="Normal"/>
    <w:rsid w:val="00FA3218"/>
    <w:pPr>
      <w:spacing w:after="120"/>
    </w:pPr>
  </w:style>
  <w:style w:type="paragraph" w:styleId="List">
    <w:name w:val="List"/>
    <w:basedOn w:val="BodyText"/>
    <w:rsid w:val="00FA3218"/>
  </w:style>
  <w:style w:type="paragraph" w:styleId="Caption">
    <w:name w:val="caption"/>
    <w:basedOn w:val="Normal"/>
    <w:qFormat/>
    <w:rsid w:val="00FA3218"/>
    <w:pPr>
      <w:suppressLineNumbers/>
      <w:spacing w:before="120" w:after="120"/>
    </w:pPr>
  </w:style>
  <w:style w:type="paragraph" w:customStyle="1" w:styleId="Index">
    <w:name w:val="Index"/>
    <w:basedOn w:val="Normal"/>
    <w:rsid w:val="00FA3218"/>
    <w:pPr>
      <w:suppressLineNumbers/>
    </w:pPr>
  </w:style>
  <w:style w:type="paragraph" w:customStyle="1" w:styleId="Char">
    <w:name w:val="Char"/>
    <w:basedOn w:val="Normal"/>
    <w:rsid w:val="00FA3218"/>
    <w:pPr>
      <w:spacing w:before="60" w:after="160" w:line="240" w:lineRule="exact"/>
    </w:pPr>
  </w:style>
  <w:style w:type="paragraph" w:styleId="BodyText2">
    <w:name w:val="Body Text 2"/>
    <w:basedOn w:val="Normal"/>
    <w:rsid w:val="00FA3218"/>
    <w:pPr>
      <w:spacing w:after="120" w:line="480" w:lineRule="auto"/>
    </w:pPr>
  </w:style>
  <w:style w:type="paragraph" w:styleId="NormalWeb">
    <w:name w:val="Normal (Web)"/>
    <w:basedOn w:val="Normal"/>
    <w:rsid w:val="00FA3218"/>
    <w:pPr>
      <w:spacing w:before="280" w:after="280"/>
    </w:pPr>
  </w:style>
  <w:style w:type="paragraph" w:customStyle="1" w:styleId="ColorfulList-Accent11">
    <w:name w:val="Colorful List - Accent 11"/>
    <w:basedOn w:val="Normal"/>
    <w:qFormat/>
    <w:rsid w:val="00FA3218"/>
    <w:pPr>
      <w:ind w:left="720"/>
    </w:pPr>
  </w:style>
  <w:style w:type="paragraph" w:styleId="BalloonText">
    <w:name w:val="Balloon Text"/>
    <w:basedOn w:val="Normal"/>
    <w:rsid w:val="00FA3218"/>
  </w:style>
  <w:style w:type="paragraph" w:customStyle="1" w:styleId="WW-Char">
    <w:name w:val="WW- Char"/>
    <w:basedOn w:val="Normal"/>
    <w:rsid w:val="00FA3218"/>
    <w:pPr>
      <w:spacing w:before="60" w:after="160" w:line="240" w:lineRule="exact"/>
    </w:pPr>
  </w:style>
  <w:style w:type="paragraph" w:customStyle="1" w:styleId="CharCharCharCharChar">
    <w:name w:val="Char Char Char Char Char"/>
    <w:basedOn w:val="Normal"/>
    <w:rsid w:val="00FA3218"/>
    <w:pPr>
      <w:spacing w:before="60" w:after="160" w:line="240" w:lineRule="exact"/>
    </w:pPr>
  </w:style>
  <w:style w:type="paragraph" w:styleId="PlainText">
    <w:name w:val="Plain Text"/>
    <w:basedOn w:val="Normal"/>
    <w:rsid w:val="00FA3218"/>
  </w:style>
  <w:style w:type="paragraph" w:customStyle="1" w:styleId="tab">
    <w:name w:val="tab"/>
    <w:basedOn w:val="Normal"/>
    <w:next w:val="Normal"/>
    <w:rsid w:val="00FA3218"/>
    <w:pPr>
      <w:tabs>
        <w:tab w:val="left" w:pos="1134"/>
      </w:tabs>
      <w:autoSpaceDE w:val="0"/>
      <w:spacing w:after="113" w:line="420" w:lineRule="atLeast"/>
      <w:ind w:left="1134" w:hanging="567"/>
      <w:jc w:val="both"/>
    </w:pPr>
  </w:style>
  <w:style w:type="paragraph" w:customStyle="1" w:styleId="Char6">
    <w:name w:val="Char6"/>
    <w:basedOn w:val="Normal"/>
    <w:rsid w:val="00FA3218"/>
    <w:pPr>
      <w:spacing w:before="60" w:after="160" w:line="240" w:lineRule="exact"/>
    </w:pPr>
  </w:style>
  <w:style w:type="paragraph" w:customStyle="1" w:styleId="Institution">
    <w:name w:val="Institution"/>
    <w:basedOn w:val="Normal"/>
    <w:next w:val="Normal"/>
    <w:rsid w:val="00FA3218"/>
    <w:pPr>
      <w:tabs>
        <w:tab w:val="num" w:pos="720"/>
        <w:tab w:val="left" w:pos="2160"/>
        <w:tab w:val="right" w:pos="6480"/>
      </w:tabs>
      <w:ind w:left="720" w:hanging="360"/>
    </w:pPr>
  </w:style>
  <w:style w:type="paragraph" w:styleId="HTMLPreformatted">
    <w:name w:val="HTML Preformatted"/>
    <w:basedOn w:val="Normal"/>
    <w:rsid w:val="00FA3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style>
  <w:style w:type="paragraph" w:customStyle="1" w:styleId="default">
    <w:name w:val="default"/>
    <w:basedOn w:val="Normal"/>
    <w:rsid w:val="00FA3218"/>
    <w:pPr>
      <w:spacing w:before="280" w:after="280"/>
    </w:pPr>
    <w:rPr>
      <w:rFonts w:eastAsia="Calibri"/>
    </w:rPr>
  </w:style>
  <w:style w:type="paragraph" w:customStyle="1" w:styleId="WW-Default">
    <w:name w:val="WW-Default"/>
    <w:rsid w:val="00FA3218"/>
    <w:pPr>
      <w:suppressAutoHyphens/>
      <w:autoSpaceDE w:val="0"/>
    </w:pPr>
  </w:style>
  <w:style w:type="paragraph" w:styleId="Header">
    <w:name w:val="header"/>
    <w:basedOn w:val="Normal"/>
    <w:link w:val="HeaderChar"/>
    <w:uiPriority w:val="99"/>
    <w:unhideWhenUsed/>
    <w:rsid w:val="000A27D0"/>
    <w:pPr>
      <w:tabs>
        <w:tab w:val="center" w:pos="4680"/>
        <w:tab w:val="right" w:pos="9360"/>
      </w:tabs>
    </w:pPr>
  </w:style>
  <w:style w:type="character" w:customStyle="1" w:styleId="HeaderChar">
    <w:name w:val="Header Char"/>
    <w:basedOn w:val="DefaultParagraphFont"/>
    <w:link w:val="Header"/>
    <w:uiPriority w:val="99"/>
    <w:rsid w:val="000A27D0"/>
  </w:style>
  <w:style w:type="paragraph" w:styleId="Footer">
    <w:name w:val="footer"/>
    <w:basedOn w:val="Normal"/>
    <w:link w:val="FooterChar"/>
    <w:uiPriority w:val="99"/>
    <w:unhideWhenUsed/>
    <w:rsid w:val="000A27D0"/>
    <w:pPr>
      <w:tabs>
        <w:tab w:val="center" w:pos="4680"/>
        <w:tab w:val="right" w:pos="9360"/>
      </w:tabs>
    </w:pPr>
  </w:style>
  <w:style w:type="character" w:customStyle="1" w:styleId="FooterChar">
    <w:name w:val="Footer Char"/>
    <w:basedOn w:val="DefaultParagraphFont"/>
    <w:link w:val="Footer"/>
    <w:uiPriority w:val="99"/>
    <w:rsid w:val="000A27D0"/>
  </w:style>
  <w:style w:type="paragraph" w:styleId="ListParagraph">
    <w:name w:val="List Paragraph"/>
    <w:basedOn w:val="Normal"/>
    <w:qFormat/>
    <w:rsid w:val="005B3B60"/>
    <w:pPr>
      <w:ind w:left="720"/>
      <w:contextualSpacing/>
    </w:pPr>
  </w:style>
  <w:style w:type="paragraph" w:styleId="NoSpacing">
    <w:name w:val="No Spacing"/>
    <w:uiPriority w:val="1"/>
    <w:qFormat/>
    <w:rsid w:val="00D704E3"/>
    <w:rPr>
      <w:rFonts w:ascii="Verdana" w:hAnsi="Verdana"/>
      <w:sz w:val="18"/>
      <w:szCs w:val="18"/>
      <w:lang w:val="en-GB"/>
    </w:rPr>
  </w:style>
</w:styles>
</file>

<file path=word/webSettings.xml><?xml version="1.0" encoding="utf-8"?>
<w:webSettings xmlns:r="http://schemas.openxmlformats.org/officeDocument/2006/relationships" xmlns:w="http://schemas.openxmlformats.org/wordprocessingml/2006/main">
  <w:relyOnVML/>
  <w:allowPNG/>
  <w:doNotSaveAsSingleFile/>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Nareshkumargour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08344-BBF6-4232-934D-0DDA21DC9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4</Pages>
  <Words>1316</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LOKESH GOYAL</vt:lpstr>
    </vt:vector>
  </TitlesOfParts>
  <Company/>
  <LinksUpToDate>false</LinksUpToDate>
  <CharactersWithSpaces>8806</CharactersWithSpaces>
  <SharedDoc>false</SharedDoc>
  <HLinks>
    <vt:vector size="6" baseType="variant">
      <vt:variant>
        <vt:i4>6357064</vt:i4>
      </vt:variant>
      <vt:variant>
        <vt:i4>0</vt:i4>
      </vt:variant>
      <vt:variant>
        <vt:i4>0</vt:i4>
      </vt:variant>
      <vt:variant>
        <vt:i4>5</vt:i4>
      </vt:variant>
      <vt:variant>
        <vt:lpwstr>mailto:Nareshkumargoura@gmail.com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LOKESH GOYAL</dc:title>
  <dc:creator>Lokesh</dc:creator>
  <cp:lastModifiedBy>Lenovo</cp:lastModifiedBy>
  <cp:revision>91</cp:revision>
  <cp:lastPrinted>2017-06-08T10:30:00Z</cp:lastPrinted>
  <dcterms:created xsi:type="dcterms:W3CDTF">2018-03-08T14:58:00Z</dcterms:created>
  <dcterms:modified xsi:type="dcterms:W3CDTF">2021-06-20T04:33:00Z</dcterms:modified>
</cp:coreProperties>
</file>